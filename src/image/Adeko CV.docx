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9"/>
        <w:ind w:left="1099" w:right="1104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</w:t>
      </w:r>
      <w:r>
        <w:rPr>
          <w:rFonts w:hAnsi="Cambria"/>
          <w:sz w:val="22"/>
          <w:szCs w:val="22"/>
          <w:lang w:val="en-US"/>
        </w:rPr>
        <w:t xml:space="preserve">ADEKO AYOMIDE JAMES </w:t>
      </w:r>
    </w:p>
    <w:p>
      <w:pPr>
        <w:pStyle w:val="7"/>
        <w:spacing w:before="182" w:line="398" w:lineRule="auto"/>
        <w:ind w:left="1099" w:right="1106" w:firstLine="0"/>
        <w:jc w:val="center"/>
        <w:rPr>
          <w:rFonts w:ascii="Cambria" w:hAnsi="Cambria"/>
          <w:sz w:val="22"/>
          <w:szCs w:val="22"/>
          <w:lang w:val="en-GB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667385</wp:posOffset>
                </wp:positionH>
                <wp:positionV relativeFrom="paragraph">
                  <wp:posOffset>607060</wp:posOffset>
                </wp:positionV>
                <wp:extent cx="6437630" cy="18415"/>
                <wp:effectExtent l="0" t="0" r="0" b="0"/>
                <wp:wrapNone/>
                <wp:docPr id="1026" name="Auto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763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38" h="29">
                              <a:moveTo>
                                <a:pt x="10138" y="19"/>
                              </a:moveTo>
                              <a:lnTo>
                                <a:pt x="0" y="19"/>
                              </a:lnTo>
                              <a:lnTo>
                                <a:pt x="0" y="28"/>
                              </a:lnTo>
                              <a:lnTo>
                                <a:pt x="10138" y="28"/>
                              </a:lnTo>
                              <a:lnTo>
                                <a:pt x="10138" y="19"/>
                              </a:lnTo>
                              <a:close/>
                              <a:moveTo>
                                <a:pt x="1013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10138" y="9"/>
                              </a:lnTo>
                              <a:lnTo>
                                <a:pt x="101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4" o:spid="_x0000_s1026" o:spt="100" style="position:absolute;left:0pt;margin-left:52.55pt;margin-top:47.8pt;height:1.45pt;width:506.9pt;mso-position-horizontal-relative:page;z-index:-251657216;mso-width-relative:page;mso-height-relative:page;" fillcolor="#000000" filled="t" stroked="f" coordsize="10138,29" o:gfxdata="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BJpquP2QAAAAoBAAAPAAAAAAAAAAEAIAAAADgA&#10;AABkcnMvZG93bnJldi54bWxQSwECFAAUAAAACACHTuJAY+hiNCsCAABnBQAADgAAAAAAAAABACAA&#10;AAA+AQAAZHJzL2Uyb0RvYy54bWxQSwUGAAAAAAYABgBZAQAA2wUAAAAA&#10;" path="m10138,19l0,19,0,28,10138,28,10138,19xm10138,0l0,0,0,9,10138,9,10138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/>
        </w:rPr>
        <w:t>adekoelijah@gmail.com</w:t>
      </w:r>
      <w:r>
        <w:rPr>
          <w:rFonts w:ascii="Cambria" w:hAnsi="Cambria"/>
          <w:sz w:val="22"/>
          <w:szCs w:val="22"/>
          <w:lang w:val="en-GB"/>
        </w:rPr>
        <w:t>|</w:t>
      </w:r>
      <w:r>
        <w:rPr>
          <w:rFonts w:ascii="Cambria" w:hAnsi="Cambria"/>
          <w:spacing w:val="-7"/>
          <w:sz w:val="22"/>
          <w:szCs w:val="22"/>
          <w:lang w:val="en-GB"/>
        </w:rPr>
        <w:t xml:space="preserve"> </w:t>
      </w:r>
      <w:r>
        <w:rPr>
          <w:rFonts w:ascii="Cambria" w:hAnsi="Cambria"/>
          <w:sz w:val="22"/>
          <w:szCs w:val="22"/>
          <w:lang w:val="en-GB"/>
        </w:rPr>
        <w:t>+234</w:t>
      </w:r>
      <w:r>
        <w:rPr>
          <w:rFonts w:hAnsi="Cambria"/>
          <w:sz w:val="22"/>
          <w:szCs w:val="22"/>
          <w:lang w:val="en-US"/>
        </w:rPr>
        <w:t>7088294012</w:t>
      </w:r>
      <w:r>
        <w:rPr>
          <w:rFonts w:ascii="Cambria" w:hAnsi="Cambria"/>
          <w:spacing w:val="-2"/>
          <w:sz w:val="22"/>
          <w:szCs w:val="22"/>
          <w:lang w:val="en-GB"/>
        </w:rPr>
        <w:t xml:space="preserve"> </w:t>
      </w:r>
      <w:r>
        <w:rPr>
          <w:rFonts w:ascii="Cambria" w:hAnsi="Cambria"/>
          <w:sz w:val="22"/>
          <w:szCs w:val="22"/>
          <w:lang w:val="en-GB"/>
        </w:rPr>
        <w:t>|</w:t>
      </w:r>
      <w:r>
        <w:rPr>
          <w:rFonts w:ascii="Cambria" w:hAnsi="Cambria"/>
          <w:spacing w:val="-4"/>
          <w:sz w:val="22"/>
          <w:szCs w:val="22"/>
          <w:lang w:val="en-GB"/>
        </w:rPr>
        <w:t xml:space="preserve"> </w:t>
      </w:r>
      <w:r>
        <w:rPr>
          <w:rFonts w:hAnsi="Cambria"/>
          <w:spacing w:val="-4"/>
          <w:sz w:val="22"/>
          <w:szCs w:val="22"/>
          <w:lang w:val="en-US"/>
        </w:rPr>
        <w:t>Ebute Metta west</w:t>
      </w:r>
      <w:r>
        <w:rPr>
          <w:rFonts w:ascii="Cambria" w:hAnsi="Cambria"/>
          <w:sz w:val="22"/>
          <w:szCs w:val="22"/>
          <w:lang w:val="en-GB"/>
        </w:rPr>
        <w:t>,</w:t>
      </w:r>
      <w:r>
        <w:rPr>
          <w:rFonts w:ascii="Cambria" w:hAnsi="Cambria"/>
          <w:spacing w:val="-1"/>
          <w:sz w:val="22"/>
          <w:szCs w:val="22"/>
          <w:lang w:val="en-GB"/>
        </w:rPr>
        <w:t xml:space="preserve"> </w:t>
      </w:r>
      <w:r>
        <w:rPr>
          <w:rFonts w:ascii="Cambria" w:hAnsi="Cambria"/>
          <w:sz w:val="22"/>
          <w:szCs w:val="22"/>
          <w:lang w:val="en-GB"/>
        </w:rPr>
        <w:t>Lagos,</w:t>
      </w:r>
      <w:r>
        <w:rPr>
          <w:rFonts w:ascii="Cambria" w:hAnsi="Cambria"/>
          <w:spacing w:val="-1"/>
          <w:sz w:val="22"/>
          <w:szCs w:val="22"/>
          <w:lang w:val="en-GB"/>
        </w:rPr>
        <w:t xml:space="preserve"> </w:t>
      </w:r>
      <w:r>
        <w:rPr>
          <w:rFonts w:ascii="Cambria" w:hAnsi="Cambria"/>
          <w:sz w:val="22"/>
          <w:szCs w:val="22"/>
          <w:lang w:val="en-GB"/>
        </w:rPr>
        <w:t>Nigeria.</w:t>
      </w:r>
      <w:r>
        <w:rPr>
          <w:rFonts w:ascii="Cambria" w:hAnsi="Cambria"/>
          <w:sz w:val="22"/>
          <w:szCs w:val="22"/>
          <w:lang w:val="en-GB"/>
        </w:rPr>
        <w:br w:type="textWrapping"/>
      </w:r>
      <w:bookmarkStart w:id="0" w:name="_GoBack"/>
      <w:bookmarkEnd w:id="0"/>
    </w:p>
    <w:p>
      <w:pPr>
        <w:pStyle w:val="7"/>
        <w:spacing w:before="182" w:line="398" w:lineRule="auto"/>
        <w:ind w:left="1099" w:right="1106" w:firstLine="0"/>
        <w:jc w:val="center"/>
        <w:rPr>
          <w:rFonts w:ascii="Cambria" w:hAnsi="Cambria"/>
          <w:color w:val="0562C1"/>
          <w:spacing w:val="-57"/>
          <w:sz w:val="22"/>
          <w:szCs w:val="22"/>
          <w:lang w:val="en-GB"/>
        </w:rPr>
      </w:pPr>
      <w:r>
        <w:rPr>
          <w:rStyle w:val="10"/>
          <w:rFonts w:hint="default"/>
          <w:lang w:val="en-GB"/>
        </w:rPr>
        <w:t>https://www.linkedin.com/in/adeko-ayomide-3b2498217/</w:t>
      </w:r>
      <w:r>
        <w:rPr>
          <w:rStyle w:val="10"/>
          <w:lang w:val="en-GB"/>
        </w:rPr>
        <w:t xml:space="preserve">  </w:t>
      </w:r>
    </w:p>
    <w:p>
      <w:pPr>
        <w:pStyle w:val="2"/>
        <w:spacing w:before="49"/>
        <w:ind w:left="1099" w:right="1103"/>
        <w:jc w:val="center"/>
        <w:rPr>
          <w:rFonts w:ascii="Cambria" w:hAnsi="Cambria"/>
          <w:sz w:val="22"/>
          <w:szCs w:val="22"/>
        </w:rPr>
      </w:pPr>
    </w:p>
    <w:p>
      <w:pPr>
        <w:pStyle w:val="2"/>
        <w:spacing w:before="49"/>
        <w:ind w:left="1099" w:right="1103"/>
        <w:jc w:val="center"/>
        <w:rPr>
          <w:rFonts w:hint="default"/>
          <w:lang w:val="en-US"/>
        </w:rPr>
      </w:pPr>
      <w:r>
        <w:rPr>
          <w:rFonts w:ascii="Cambria" w:hAnsi="Cambria"/>
          <w:sz w:val="22"/>
          <w:szCs w:val="22"/>
        </w:rPr>
        <w:t>PROFESSIONAL</w:t>
      </w:r>
      <w:r>
        <w:rPr>
          <w:rFonts w:ascii="Cambria" w:hAnsi="Cambria"/>
          <w:spacing w:val="-4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SUMMARY</w:t>
      </w:r>
    </w:p>
    <w:p>
      <w:pPr>
        <w:pStyle w:val="7"/>
        <w:spacing w:before="182" w:line="259" w:lineRule="auto"/>
        <w:ind w:left="140" w:right="147" w:firstLine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600710</wp:posOffset>
                </wp:positionH>
                <wp:positionV relativeFrom="paragraph">
                  <wp:posOffset>119380</wp:posOffset>
                </wp:positionV>
                <wp:extent cx="6437630" cy="18415"/>
                <wp:effectExtent l="0" t="0" r="0" b="0"/>
                <wp:wrapNone/>
                <wp:docPr id="1027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7630" cy="184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38" h="29">
                              <a:moveTo>
                                <a:pt x="10138" y="19"/>
                              </a:moveTo>
                              <a:lnTo>
                                <a:pt x="0" y="19"/>
                              </a:lnTo>
                              <a:lnTo>
                                <a:pt x="0" y="28"/>
                              </a:lnTo>
                              <a:lnTo>
                                <a:pt x="10138" y="28"/>
                              </a:lnTo>
                              <a:lnTo>
                                <a:pt x="10138" y="19"/>
                              </a:lnTo>
                              <a:close/>
                              <a:moveTo>
                                <a:pt x="1013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10138" y="9"/>
                              </a:lnTo>
                              <a:lnTo>
                                <a:pt x="101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: Shape 4" o:spid="_x0000_s1026" o:spt="100" style="position:absolute;left:0pt;margin-left:47.3pt;margin-top:9.4pt;height:1.45pt;width:506.9pt;mso-position-horizontal-relative:page;z-index:-251657216;mso-width-relative:page;mso-height-relative:page;" fillcolor="#000000" filled="t" stroked="f" coordsize="10138,29" o:gfxdata="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AzW48u2QAAAAkBAAAPAAAAAAAAAAEAIAAAADgAAABk&#10;cnMvZG93bnJldi54bWxQSwECFAAUAAAACACHTuJA6UbcGigCAABsBQAADgAAAAAAAAABACAAAAA+&#10;AQAAZHJzL2Uyb0RvYy54bWxQSwUGAAAAAAYABgBZAQAA2AUAAAAA&#10;" path="m10138,19l0,19,0,28,10138,28,10138,19xm10138,0l0,0,0,9,10138,9,10138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Ansi="Cambria"/>
          <w:sz w:val="22"/>
          <w:szCs w:val="22"/>
          <w:lang w:val="en-US"/>
        </w:rPr>
        <w:t>As a Junior Web Developer, I specialize in full-stack web development, covering both front-end and back-end technologies. I am proficient in programming languages such as JavaScript, SQL, and Python, with strong skills in web design and responsive UI development. In addition, I have experience in email marketing integration, ensuring effective communication and engagement through digital platforms. With a keen eye for detail and a passion for creating seamless user experiences, I am committed to delivering high-quality web solutions and adding value to your development team</w:t>
      </w:r>
    </w:p>
    <w:p>
      <w:pPr>
        <w:pStyle w:val="2"/>
        <w:spacing w:before="158"/>
        <w:ind w:left="1099" w:right="1101"/>
        <w:jc w:val="center"/>
        <w:rPr>
          <w:rFonts w:ascii="Cambria" w:hAnsi="Cambria"/>
          <w:sz w:val="22"/>
          <w:szCs w:val="22"/>
        </w:rPr>
      </w:pPr>
    </w:p>
    <w:p>
      <w:pPr>
        <w:pStyle w:val="2"/>
        <w:spacing w:before="158"/>
        <w:ind w:left="1099" w:right="1101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667385</wp:posOffset>
                </wp:positionH>
                <wp:positionV relativeFrom="paragraph">
                  <wp:posOffset>302260</wp:posOffset>
                </wp:positionV>
                <wp:extent cx="6437630" cy="6350"/>
                <wp:effectExtent l="0" t="0" r="0" b="0"/>
                <wp:wrapTopAndBottom/>
                <wp:docPr id="1028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76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ctangle 23" o:spid="_x0000_s1026" o:spt="1" style="position:absolute;left:0pt;margin-left:52.55pt;margin-top:23.8pt;height:0.5pt;width:506.9pt;mso-position-horizontal-relative:page;mso-wrap-distance-bottom:0pt;mso-wrap-distance-top:0pt;z-index:-251657216;mso-width-relative:page;mso-height-relative:page;" fillcolor="#000000" filled="t" stroked="f" coordsize="21600,21600" o:gfxdata="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WAAAAZHJzL1BLAQIUABQAAAAI&#10;AIdO4kCT3ISM2QAAAAoBAAAPAAAAAAAAAAEAIAAAADgAAABkcnMvZG93bnJldi54bWxQSwECFAAU&#10;AAAACACHTuJAW277E6EBAABYAwAADgAAAAAAAAABACAAAAA+AQAAZHJzL2Uyb0RvYy54bWxQSwUG&#10;AAAAAAYABgBZAQAAUQUAAAAA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rPr>
          <w:rFonts w:ascii="Cambria" w:hAnsi="Cambria"/>
          <w:sz w:val="22"/>
          <w:szCs w:val="22"/>
        </w:rPr>
        <w:t>CORE</w:t>
      </w:r>
      <w:r>
        <w:rPr>
          <w:rFonts w:ascii="Cambria" w:hAnsi="Cambria"/>
          <w:spacing w:val="-3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COMPETENCIES AND SKILLS</w:t>
      </w:r>
    </w:p>
    <w:p>
      <w:pPr>
        <w:pStyle w:val="7"/>
        <w:spacing w:before="1"/>
        <w:ind w:left="0" w:firstLine="0"/>
        <w:rPr>
          <w:rFonts w:ascii="Cambria" w:hAnsi="Cambria"/>
          <w:b/>
          <w:sz w:val="22"/>
          <w:szCs w:val="22"/>
        </w:rPr>
      </w:pPr>
    </w:p>
    <w:p>
      <w:pPr>
        <w:pStyle w:val="11"/>
        <w:numPr>
          <w:ilvl w:val="0"/>
          <w:numId w:val="1"/>
        </w:numPr>
        <w:rPr>
          <w:rFonts w:ascii="Cambria" w:hAnsi="Cambria"/>
        </w:rPr>
        <w:sectPr>
          <w:headerReference r:id="rId3" w:type="default"/>
          <w:footerReference r:id="rId4" w:type="default"/>
          <w:pgSz w:w="12240" w:h="15840"/>
          <w:pgMar w:top="1360" w:right="940" w:bottom="280" w:left="940" w:header="720" w:footer="720" w:gutter="0"/>
          <w:pgBorders w:offsetFrom="page">
            <w:top w:val="double" w:color="auto" w:sz="4" w:space="24"/>
            <w:left w:val="double" w:color="auto" w:sz="4" w:space="24"/>
            <w:bottom w:val="double" w:color="auto" w:sz="4" w:space="24"/>
            <w:right w:val="double" w:color="auto" w:sz="4" w:space="24"/>
          </w:pgBorders>
          <w:cols w:space="720" w:num="1"/>
        </w:sectPr>
      </w:pPr>
    </w:p>
    <w:p>
      <w:pPr>
        <w:pStyle w:val="11"/>
        <w:numPr>
          <w:ilvl w:val="0"/>
          <w:numId w:val="1"/>
        </w:numPr>
        <w:ind w:left="540" w:hanging="270"/>
        <w:rPr>
          <w:rFonts w:ascii="Cambria" w:hAnsi="Cambria"/>
        </w:rPr>
      </w:pPr>
      <w:r>
        <w:rPr>
          <w:rFonts w:hAnsi="Cambria"/>
          <w:lang w:val="en-US"/>
        </w:rPr>
        <w:t>Web development using HTML, CSS, JavaScript, ReactJs, NextJs, Django, Tailwindcss</w:t>
      </w:r>
    </w:p>
    <w:p>
      <w:pPr>
        <w:pStyle w:val="11"/>
        <w:numPr>
          <w:ilvl w:val="0"/>
          <w:numId w:val="1"/>
        </w:numPr>
        <w:ind w:left="540" w:hanging="270"/>
        <w:rPr>
          <w:rFonts w:ascii="Cambria" w:hAnsi="Cambria"/>
        </w:rPr>
      </w:pPr>
      <w:r>
        <w:rPr>
          <w:rFonts w:hAnsi="Cambria"/>
          <w:lang w:val="en-US"/>
        </w:rPr>
        <w:t xml:space="preserve">Web Revamp </w:t>
      </w:r>
    </w:p>
    <w:p>
      <w:pPr>
        <w:pStyle w:val="11"/>
        <w:numPr>
          <w:ilvl w:val="0"/>
          <w:numId w:val="1"/>
        </w:numPr>
        <w:ind w:left="540" w:hanging="270"/>
        <w:rPr>
          <w:rFonts w:ascii="Cambria" w:hAnsi="Cambria"/>
        </w:rPr>
      </w:pPr>
      <w:r>
        <w:rPr>
          <w:rFonts w:hAnsi="Cambria"/>
          <w:lang w:val="en-US"/>
        </w:rPr>
        <w:t xml:space="preserve">Web Maintenance </w:t>
      </w:r>
    </w:p>
    <w:p>
      <w:pPr>
        <w:pStyle w:val="11"/>
        <w:numPr>
          <w:ilvl w:val="0"/>
          <w:numId w:val="1"/>
        </w:numPr>
        <w:tabs>
          <w:tab w:val="left" w:pos="180"/>
        </w:tabs>
        <w:spacing w:line="293" w:lineRule="exact"/>
        <w:ind w:left="540" w:hanging="270"/>
        <w:rPr>
          <w:rFonts w:ascii="Cambria" w:hAnsi="Cambria"/>
        </w:rPr>
      </w:pPr>
      <w:r>
        <w:rPr>
          <w:rFonts w:hAnsi="Cambria"/>
          <w:lang w:val="en-US"/>
        </w:rPr>
        <w:t xml:space="preserve">Database management </w:t>
      </w:r>
    </w:p>
    <w:p>
      <w:pPr>
        <w:pStyle w:val="11"/>
        <w:numPr>
          <w:ilvl w:val="0"/>
          <w:numId w:val="1"/>
        </w:numPr>
        <w:tabs>
          <w:tab w:val="left" w:pos="180"/>
        </w:tabs>
        <w:spacing w:line="293" w:lineRule="exact"/>
        <w:ind w:left="540" w:hanging="270"/>
        <w:rPr>
          <w:rFonts w:ascii="Cambria" w:hAnsi="Cambria"/>
        </w:rPr>
      </w:pPr>
      <w:r>
        <w:rPr>
          <w:rFonts w:hAnsi="Cambria"/>
          <w:lang w:val="en-US"/>
        </w:rPr>
        <w:t xml:space="preserve">Email Marketing </w:t>
      </w:r>
    </w:p>
    <w:p>
      <w:pPr>
        <w:pStyle w:val="11"/>
        <w:numPr>
          <w:ilvl w:val="0"/>
          <w:numId w:val="1"/>
        </w:numPr>
        <w:tabs>
          <w:tab w:val="left" w:pos="180"/>
        </w:tabs>
        <w:spacing w:line="293" w:lineRule="exact"/>
        <w:ind w:left="540" w:hanging="270"/>
        <w:rPr>
          <w:rFonts w:ascii="Cambria" w:hAnsi="Cambria"/>
        </w:rPr>
      </w:pPr>
      <w:r>
        <w:rPr>
          <w:rFonts w:hAnsi="Cambria"/>
          <w:lang w:val="en-US"/>
        </w:rPr>
        <w:t xml:space="preserve">Project Management </w:t>
      </w:r>
    </w:p>
    <w:p>
      <w:pPr>
        <w:pStyle w:val="11"/>
        <w:numPr>
          <w:ilvl w:val="0"/>
          <w:numId w:val="1"/>
        </w:numPr>
        <w:tabs>
          <w:tab w:val="left" w:pos="180"/>
        </w:tabs>
        <w:spacing w:line="293" w:lineRule="exact"/>
        <w:ind w:left="540" w:hanging="270"/>
        <w:rPr>
          <w:rFonts w:ascii="Cambria" w:hAnsi="Cambria"/>
        </w:rPr>
      </w:pPr>
      <w:r>
        <w:rPr>
          <w:rFonts w:ascii="Cambria" w:hAnsi="Cambria"/>
        </w:rPr>
        <w:t>Attention to Detail</w:t>
      </w:r>
    </w:p>
    <w:p>
      <w:pPr>
        <w:pStyle w:val="11"/>
        <w:numPr>
          <w:ilvl w:val="0"/>
          <w:numId w:val="1"/>
        </w:numPr>
        <w:tabs>
          <w:tab w:val="left" w:pos="180"/>
        </w:tabs>
        <w:spacing w:line="293" w:lineRule="exact"/>
        <w:ind w:left="540" w:hanging="270"/>
        <w:rPr>
          <w:rFonts w:ascii="Cambria" w:hAnsi="Cambria"/>
        </w:rPr>
      </w:pPr>
      <w:r>
        <w:rPr>
          <w:rFonts w:ascii="Cambria" w:hAnsi="Cambria"/>
        </w:rPr>
        <w:t>Technical Problem-Solving</w:t>
      </w:r>
    </w:p>
    <w:p>
      <w:pPr>
        <w:pStyle w:val="11"/>
        <w:numPr>
          <w:ilvl w:val="0"/>
          <w:numId w:val="1"/>
        </w:numPr>
        <w:tabs>
          <w:tab w:val="left" w:pos="180"/>
        </w:tabs>
        <w:spacing w:before="60" w:line="293" w:lineRule="exact"/>
        <w:ind w:left="540" w:hanging="270"/>
        <w:rPr>
          <w:rFonts w:ascii="Cambria" w:hAnsi="Cambria"/>
        </w:rPr>
      </w:pPr>
      <w:r>
        <w:rPr>
          <w:rFonts w:ascii="Cambria" w:hAnsi="Cambria"/>
        </w:rPr>
        <w:t>Time Management</w:t>
      </w:r>
    </w:p>
    <w:p>
      <w:pPr>
        <w:pStyle w:val="11"/>
        <w:numPr>
          <w:ilvl w:val="0"/>
          <w:numId w:val="1"/>
        </w:numPr>
        <w:tabs>
          <w:tab w:val="left" w:pos="-90"/>
        </w:tabs>
        <w:spacing w:before="60" w:line="293" w:lineRule="exact"/>
        <w:ind w:left="540" w:hanging="270"/>
        <w:rPr>
          <w:rFonts w:ascii="Cambria" w:hAnsi="Cambria"/>
        </w:rPr>
      </w:pPr>
      <w:r>
        <w:rPr>
          <w:rFonts w:ascii="Cambria" w:hAnsi="Cambria"/>
        </w:rPr>
        <w:t>Team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leadership</w:t>
      </w:r>
    </w:p>
    <w:p>
      <w:pPr>
        <w:pStyle w:val="11"/>
        <w:numPr>
          <w:ilvl w:val="0"/>
          <w:numId w:val="1"/>
        </w:numPr>
        <w:tabs>
          <w:tab w:val="left" w:pos="-90"/>
        </w:tabs>
        <w:spacing w:before="60" w:line="293" w:lineRule="exact"/>
        <w:ind w:left="540" w:hanging="270"/>
        <w:rPr>
          <w:rFonts w:ascii="Cambria" w:hAnsi="Cambria"/>
        </w:rPr>
      </w:pPr>
      <w:r>
        <w:rPr>
          <w:rFonts w:ascii="Cambria" w:hAnsi="Cambria"/>
        </w:rPr>
        <w:t>Excellent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Communication skill</w:t>
      </w:r>
    </w:p>
    <w:p>
      <w:pPr>
        <w:pStyle w:val="11"/>
        <w:numPr>
          <w:ilvl w:val="0"/>
          <w:numId w:val="1"/>
        </w:numPr>
        <w:tabs>
          <w:tab w:val="left" w:pos="-90"/>
        </w:tabs>
        <w:spacing w:line="292" w:lineRule="exact"/>
        <w:ind w:left="540" w:hanging="270"/>
        <w:rPr>
          <w:rFonts w:ascii="Cambria" w:hAnsi="Cambria"/>
        </w:rPr>
      </w:pPr>
      <w:r>
        <w:rPr>
          <w:rFonts w:ascii="Cambria" w:hAnsi="Cambria"/>
        </w:rPr>
        <w:t>Fast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Learning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Capability</w:t>
      </w:r>
    </w:p>
    <w:p>
      <w:pPr>
        <w:pStyle w:val="11"/>
        <w:numPr>
          <w:ilvl w:val="0"/>
          <w:numId w:val="0"/>
        </w:numPr>
        <w:tabs>
          <w:tab w:val="left" w:pos="-90"/>
        </w:tabs>
        <w:spacing w:line="292" w:lineRule="exact"/>
        <w:ind w:left="540" w:firstLine="0"/>
        <w:rPr>
          <w:rFonts w:ascii="Cambria" w:hAnsi="Cambria"/>
          <w:b/>
          <w:bCs/>
          <w:sz w:val="22"/>
          <w:szCs w:val="22"/>
        </w:rPr>
        <w:sectPr>
          <w:type w:val="continuous"/>
          <w:pgSz w:w="12240" w:h="15840"/>
          <w:pgMar w:top="1360" w:right="940" w:bottom="280" w:left="940" w:header="720" w:footer="720" w:gutter="0"/>
          <w:pgBorders w:offsetFrom="page">
            <w:top w:val="double" w:color="auto" w:sz="4" w:space="24"/>
            <w:left w:val="double" w:color="auto" w:sz="4" w:space="24"/>
            <w:bottom w:val="double" w:color="auto" w:sz="4" w:space="24"/>
            <w:right w:val="double" w:color="auto" w:sz="4" w:space="24"/>
          </w:pgBorders>
          <w:cols w:space="591" w:num="3"/>
        </w:sectPr>
      </w:pPr>
    </w:p>
    <w:p>
      <w:pPr>
        <w:pStyle w:val="7"/>
        <w:spacing w:before="2"/>
        <w:ind w:left="0" w:firstLine="0"/>
        <w:jc w:val="center"/>
        <w:rPr>
          <w:rFonts w:ascii="Cambria" w:hAnsi="Cambria"/>
          <w:b/>
          <w:bCs/>
          <w:sz w:val="22"/>
          <w:szCs w:val="22"/>
        </w:rPr>
      </w:pPr>
    </w:p>
    <w:p>
      <w:pPr>
        <w:pStyle w:val="7"/>
        <w:spacing w:before="2"/>
        <w:ind w:left="0" w:firstLine="0"/>
        <w:jc w:val="center"/>
        <w:rPr>
          <w:rFonts w:ascii="Cambria" w:hAnsi="Cambria"/>
          <w:b/>
          <w:bCs/>
          <w:sz w:val="22"/>
          <w:szCs w:val="22"/>
        </w:rPr>
      </w:pPr>
    </w:p>
    <w:p>
      <w:pPr>
        <w:pStyle w:val="7"/>
        <w:spacing w:before="2"/>
        <w:ind w:left="0" w:firstLine="0"/>
        <w:jc w:val="center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667385</wp:posOffset>
                </wp:positionH>
                <wp:positionV relativeFrom="paragraph">
                  <wp:posOffset>259715</wp:posOffset>
                </wp:positionV>
                <wp:extent cx="6437630" cy="6350"/>
                <wp:effectExtent l="0" t="0" r="0" b="0"/>
                <wp:wrapTopAndBottom/>
                <wp:docPr id="1029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76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ctangle 16" o:spid="_x0000_s1026" o:spt="1" style="position:absolute;left:0pt;margin-left:52.55pt;margin-top:20.45pt;height:0.5pt;width:506.9pt;mso-position-horizontal-relative:page;mso-wrap-distance-bottom:0pt;mso-wrap-distance-top:0pt;z-index:-251657216;mso-width-relative:page;mso-height-relative:page;" fillcolor="#000000" filled="t" stroked="f" coordsize="21600,21600" o:gfxdata="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BYAAABkcnMvUEsBAhQAFAAAAAgA&#10;h07iQCSea8nYAAAACgEAAA8AAAAAAAAAAQAgAAAAOAAAAGRycy9kb3ducmV2LnhtbFBLAQIUABQA&#10;AAAIAIdO4kDci6bBoQEAAFgDAAAOAAAAAAAAAAEAIAAAAD0BAABkcnMvZTJvRG9jLnhtbFBLBQYA&#10;AAAABgAGAFkBAABQBQAAAAA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rPr>
          <w:rFonts w:ascii="Cambria" w:hAnsi="Cambria"/>
          <w:b/>
          <w:bCs/>
          <w:sz w:val="22"/>
          <w:szCs w:val="22"/>
        </w:rPr>
        <w:t>EXPERIENCE</w:t>
      </w:r>
    </w:p>
    <w:p>
      <w:pPr>
        <w:pStyle w:val="7"/>
        <w:spacing w:before="5"/>
        <w:ind w:left="0" w:firstLine="0"/>
        <w:rPr>
          <w:rFonts w:ascii="Cambria" w:hAnsi="Cambria"/>
          <w:sz w:val="22"/>
          <w:szCs w:val="22"/>
        </w:rPr>
      </w:pPr>
    </w:p>
    <w:p>
      <w:pPr>
        <w:pStyle w:val="2"/>
        <w:rPr>
          <w:rFonts w:ascii="Cambria" w:hAnsi="Cambria"/>
          <w:sz w:val="22"/>
          <w:szCs w:val="22"/>
        </w:rPr>
      </w:pPr>
      <w:r>
        <w:rPr>
          <w:rFonts w:hAnsi="Cambria"/>
          <w:spacing w:val="-3"/>
          <w:sz w:val="22"/>
          <w:szCs w:val="22"/>
          <w:lang w:val="en-US"/>
        </w:rPr>
        <w:t>TECCHNOVENTURES INC(Remote)</w:t>
      </w:r>
      <w:r>
        <w:rPr>
          <w:rFonts w:ascii="Cambria" w:hAnsi="Cambria"/>
          <w:spacing w:val="-3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–</w:t>
      </w:r>
      <w:r>
        <w:rPr>
          <w:rFonts w:ascii="Cambria" w:hAnsi="Cambria"/>
          <w:spacing w:val="-3"/>
          <w:sz w:val="22"/>
          <w:szCs w:val="22"/>
        </w:rPr>
        <w:t xml:space="preserve"> </w:t>
      </w:r>
      <w:r>
        <w:rPr>
          <w:rFonts w:hAnsi="Cambria"/>
          <w:spacing w:val="-3"/>
          <w:sz w:val="22"/>
          <w:szCs w:val="22"/>
          <w:lang w:val="en-US"/>
        </w:rPr>
        <w:t xml:space="preserve">FRONT-END DEVELOPER </w:t>
      </w:r>
    </w:p>
    <w:p>
      <w:pPr>
        <w:bidi w:val="0"/>
        <w:ind w:firstLine="440" w:firstLineChars="200"/>
        <w:rPr>
          <w:lang w:val="en-US"/>
        </w:rPr>
      </w:pPr>
      <w:r>
        <w:t>JULY 2022 – FEBRUARY 202</w:t>
      </w:r>
      <w:r>
        <w:rPr>
          <w:lang w:val="en-US"/>
        </w:rPr>
        <w:t>3</w:t>
      </w:r>
    </w:p>
    <w:p/>
    <w:p>
      <w:pPr>
        <w:numPr>
          <w:ilvl w:val="0"/>
          <w:numId w:val="2"/>
        </w:numPr>
        <w:spacing w:before="64"/>
        <w:rPr>
          <w:rFonts w:ascii="Cambria" w:hAnsi="Cambria"/>
          <w:bCs/>
        </w:rPr>
      </w:pPr>
      <w:r>
        <w:rPr>
          <w:rFonts w:hAnsi="Cambria"/>
          <w:bCs/>
          <w:lang w:val="en-US"/>
        </w:rPr>
        <w:t>Built dynamic, user-friendly interfaces using React and JavaScript frameworks, improving customer satisfaction by 25%.</w:t>
      </w:r>
    </w:p>
    <w:p>
      <w:pPr>
        <w:numPr>
          <w:ilvl w:val="0"/>
          <w:numId w:val="2"/>
        </w:numPr>
        <w:spacing w:before="64"/>
        <w:rPr>
          <w:rFonts w:ascii="Cambria" w:hAnsi="Cambria"/>
          <w:bCs/>
        </w:rPr>
      </w:pPr>
      <w:r>
        <w:rPr>
          <w:rFonts w:hAnsi="Cambria"/>
          <w:bCs/>
          <w:lang w:val="en-US"/>
        </w:rPr>
        <w:t>Optimized website performance through debugging and performance-enhancement techniques, reducing page load times by 20%.</w:t>
      </w:r>
    </w:p>
    <w:p>
      <w:pPr>
        <w:numPr>
          <w:ilvl w:val="0"/>
          <w:numId w:val="2"/>
        </w:numPr>
        <w:spacing w:before="64"/>
        <w:rPr>
          <w:rFonts w:ascii="Cambria" w:hAnsi="Cambria"/>
          <w:bCs/>
        </w:rPr>
      </w:pPr>
      <w:r>
        <w:rPr>
          <w:rFonts w:hAnsi="Cambria"/>
          <w:bCs/>
          <w:lang w:val="en-US"/>
        </w:rPr>
        <w:t>Ensured cross-browser compatibility and mobile responsiveness across all developed web pages</w:t>
      </w:r>
    </w:p>
    <w:p>
      <w:pPr>
        <w:numPr>
          <w:ilvl w:val="0"/>
          <w:numId w:val="0"/>
        </w:numPr>
        <w:spacing w:before="64"/>
        <w:rPr>
          <w:rFonts w:ascii="Cambria" w:hAnsi="Cambria"/>
          <w:bCs/>
        </w:rPr>
      </w:pPr>
    </w:p>
    <w:p>
      <w:pPr>
        <w:pStyle w:val="2"/>
        <w:rPr>
          <w:rFonts w:ascii="Cambria" w:hAnsi="Cambria"/>
          <w:sz w:val="22"/>
          <w:szCs w:val="22"/>
        </w:rPr>
      </w:pPr>
      <w:r>
        <w:rPr>
          <w:rFonts w:hAnsi="Cambria"/>
          <w:sz w:val="22"/>
          <w:szCs w:val="22"/>
          <w:lang w:val="en-US"/>
        </w:rPr>
        <w:t>SKYNET SOLUTIOS(REMOTE)</w:t>
      </w:r>
      <w:r>
        <w:rPr>
          <w:rFonts w:ascii="Cambria" w:hAnsi="Cambria"/>
          <w:sz w:val="22"/>
          <w:szCs w:val="22"/>
        </w:rPr>
        <w:t>–</w:t>
      </w:r>
      <w:r>
        <w:rPr>
          <w:rFonts w:ascii="Cambria" w:hAnsi="Cambria"/>
          <w:spacing w:val="-3"/>
          <w:sz w:val="22"/>
          <w:szCs w:val="22"/>
        </w:rPr>
        <w:t xml:space="preserve"> </w:t>
      </w:r>
      <w:r>
        <w:rPr>
          <w:rFonts w:hAnsi="Cambria"/>
          <w:spacing w:val="-3"/>
          <w:sz w:val="22"/>
          <w:szCs w:val="22"/>
          <w:lang w:val="en-US"/>
        </w:rPr>
        <w:t xml:space="preserve">WEB DEVELOPMENT </w:t>
      </w:r>
    </w:p>
    <w:p>
      <w:pPr>
        <w:bidi w:val="0"/>
        <w:ind w:firstLine="550" w:firstLineChars="250"/>
        <w:rPr>
          <w:lang w:val="en-US"/>
        </w:rPr>
      </w:pPr>
      <w:r>
        <w:t>FEBR</w:t>
      </w:r>
      <w:r>
        <w:rPr>
          <w:rFonts w:hint="default"/>
          <w:lang w:val="en-US"/>
        </w:rPr>
        <w:t>U</w:t>
      </w:r>
      <w:r>
        <w:t>ARY 2022 – MARCH 202</w:t>
      </w:r>
      <w:r>
        <w:rPr>
          <w:lang w:val="en-US"/>
        </w:rPr>
        <w:t>3</w:t>
      </w:r>
    </w:p>
    <w:p/>
    <w:p>
      <w:pPr>
        <w:pStyle w:val="11"/>
        <w:numPr>
          <w:ilvl w:val="0"/>
          <w:numId w:val="3"/>
        </w:numPr>
        <w:tabs>
          <w:tab w:val="left" w:pos="859"/>
          <w:tab w:val="left" w:pos="860"/>
        </w:tabs>
        <w:ind w:right="675"/>
        <w:rPr>
          <w:rFonts w:ascii="Cambria" w:hAnsi="Cambria"/>
        </w:rPr>
      </w:pPr>
      <w:r>
        <w:rPr>
          <w:rFonts w:hAnsi="Cambria"/>
          <w:lang w:val="en-US"/>
        </w:rPr>
        <w:t>Developed and deployed a multi-page website for a client, utilizing HTML, CSS, and JavaScript for a polished and functional site.</w:t>
      </w:r>
    </w:p>
    <w:p>
      <w:pPr>
        <w:pStyle w:val="11"/>
        <w:numPr>
          <w:ilvl w:val="0"/>
          <w:numId w:val="3"/>
        </w:numPr>
        <w:tabs>
          <w:tab w:val="left" w:pos="859"/>
          <w:tab w:val="left" w:pos="860"/>
        </w:tabs>
        <w:ind w:right="675"/>
        <w:rPr>
          <w:rFonts w:ascii="Cambria" w:hAnsi="Cambria"/>
        </w:rPr>
      </w:pPr>
      <w:r>
        <w:rPr>
          <w:rFonts w:hAnsi="Cambria"/>
          <w:lang w:val="en-US"/>
        </w:rPr>
        <w:t>Worked closely with the design team to ensure all website elements met the client's brand standards and provided a seamless user experience.</w:t>
      </w:r>
    </w:p>
    <w:p>
      <w:pPr>
        <w:pStyle w:val="11"/>
        <w:numPr>
          <w:ilvl w:val="0"/>
          <w:numId w:val="3"/>
        </w:numPr>
        <w:tabs>
          <w:tab w:val="left" w:pos="859"/>
          <w:tab w:val="left" w:pos="860"/>
        </w:tabs>
        <w:ind w:right="675"/>
        <w:rPr>
          <w:rFonts w:ascii="Cambria" w:hAnsi="Cambria"/>
        </w:rPr>
      </w:pPr>
      <w:r>
        <w:rPr>
          <w:rFonts w:hAnsi="Cambria"/>
          <w:lang w:val="en-US"/>
        </w:rPr>
        <w:t>Managed website content updates and maintenance to keep it current and running efficiently.</w:t>
      </w:r>
    </w:p>
    <w:p>
      <w:pPr>
        <w:pStyle w:val="2"/>
        <w:ind w:left="0" w:leftChars="0" w:firstLine="0" w:firstLineChars="0"/>
        <w:rPr>
          <w:rFonts w:ascii="Cambria" w:hAnsi="Cambria"/>
          <w:sz w:val="22"/>
          <w:szCs w:val="22"/>
        </w:rPr>
      </w:pPr>
    </w:p>
    <w:p>
      <w:pPr>
        <w:pStyle w:val="2"/>
        <w:rPr>
          <w:rFonts w:ascii="Cambria" w:hAnsi="Cambria"/>
          <w:sz w:val="22"/>
          <w:szCs w:val="22"/>
        </w:rPr>
      </w:pPr>
      <w:r>
        <w:rPr>
          <w:rFonts w:hAnsi="Cambria"/>
          <w:spacing w:val="-3"/>
          <w:sz w:val="22"/>
          <w:szCs w:val="22"/>
          <w:lang w:val="en-US"/>
        </w:rPr>
        <w:t>INFOMAX DIGITAL</w:t>
      </w:r>
      <w:r>
        <w:rPr>
          <w:rFonts w:ascii="Cambria" w:hAnsi="Cambria"/>
          <w:spacing w:val="-3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–</w:t>
      </w:r>
      <w:r>
        <w:rPr>
          <w:rFonts w:ascii="Cambria" w:hAnsi="Cambria"/>
          <w:spacing w:val="-2"/>
          <w:sz w:val="22"/>
          <w:szCs w:val="22"/>
        </w:rPr>
        <w:t xml:space="preserve"> </w:t>
      </w:r>
      <w:r>
        <w:rPr>
          <w:rFonts w:hAnsi="Cambria"/>
          <w:spacing w:val="-2"/>
          <w:sz w:val="22"/>
          <w:szCs w:val="22"/>
          <w:lang w:val="en-US"/>
        </w:rPr>
        <w:t xml:space="preserve">WEB DESIGN AND MAINTENANCE </w:t>
      </w:r>
    </w:p>
    <w:p>
      <w:pPr>
        <w:bidi w:val="0"/>
        <w:ind w:firstLine="440" w:firstLineChars="200"/>
      </w:pPr>
      <w:r>
        <w:t>SEPTEMBER 2022 – FEBRUARY 2023</w:t>
      </w:r>
    </w:p>
    <w:p>
      <w:pPr>
        <w:bidi w:val="0"/>
      </w:pPr>
    </w:p>
    <w:p>
      <w:pPr>
        <w:pStyle w:val="7"/>
        <w:numPr>
          <w:ilvl w:val="0"/>
          <w:numId w:val="4"/>
        </w:numPr>
        <w:rPr>
          <w:rFonts w:ascii="Cambria" w:hAnsi="Cambria"/>
          <w:sz w:val="22"/>
          <w:szCs w:val="22"/>
        </w:rPr>
      </w:pPr>
      <w:r>
        <w:rPr>
          <w:rFonts w:hAnsi="Cambria"/>
          <w:sz w:val="22"/>
          <w:szCs w:val="22"/>
          <w:lang w:val="en-US"/>
        </w:rPr>
        <w:t>Developed user-friendly and responsive websites for small businesses, improving online visibility and client engagement.</w:t>
      </w:r>
    </w:p>
    <w:p>
      <w:pPr>
        <w:pStyle w:val="7"/>
        <w:numPr>
          <w:ilvl w:val="0"/>
          <w:numId w:val="4"/>
        </w:numPr>
        <w:rPr>
          <w:rFonts w:ascii="Cambria" w:hAnsi="Cambria"/>
          <w:sz w:val="22"/>
          <w:szCs w:val="22"/>
        </w:rPr>
      </w:pPr>
      <w:r>
        <w:rPr>
          <w:rFonts w:hAnsi="Cambria"/>
          <w:sz w:val="22"/>
          <w:szCs w:val="22"/>
          <w:lang w:val="en-US"/>
        </w:rPr>
        <w:t>Provided ongoing website maintenance, troubleshooting issues, and ensuring site security with up-to-date technologies.</w:t>
      </w:r>
    </w:p>
    <w:p>
      <w:pPr>
        <w:pStyle w:val="7"/>
        <w:ind w:left="720" w:firstLine="0"/>
        <w:rPr>
          <w:rFonts w:ascii="Cambria" w:hAnsi="Cambria"/>
          <w:sz w:val="22"/>
          <w:szCs w:val="22"/>
        </w:rPr>
      </w:pPr>
    </w:p>
    <w:p>
      <w:pPr>
        <w:pStyle w:val="7"/>
        <w:ind w:left="0" w:firstLine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</w:t>
      </w:r>
      <w:r>
        <w:rPr>
          <w:rFonts w:hAnsi="Cambria"/>
          <w:b/>
          <w:bCs/>
          <w:sz w:val="22"/>
          <w:szCs w:val="22"/>
          <w:lang w:val="en-US"/>
        </w:rPr>
        <w:t>BYTEWORKS INC -- JUNIOR WEB DEVELOPER</w:t>
      </w:r>
      <w:r>
        <w:rPr>
          <w:rFonts w:ascii="Cambria" w:hAnsi="Cambria"/>
          <w:sz w:val="22"/>
          <w:szCs w:val="22"/>
        </w:rPr>
        <w:t xml:space="preserve"> </w:t>
      </w:r>
    </w:p>
    <w:p>
      <w:pPr>
        <w:bidi w:val="0"/>
        <w:ind w:firstLine="440" w:firstLineChars="200"/>
        <w:rPr>
          <w:rFonts w:hint="default"/>
          <w:lang w:val="en-US"/>
        </w:rPr>
      </w:pPr>
      <w:r>
        <w:t xml:space="preserve">     </w:t>
      </w:r>
      <w:r>
        <w:rPr>
          <w:rFonts w:hint="default"/>
          <w:lang w:val="en-US"/>
        </w:rPr>
        <w:t>OCTOBER</w:t>
      </w:r>
      <w:r>
        <w:t xml:space="preserve"> 202</w:t>
      </w:r>
      <w:r>
        <w:rPr>
          <w:rFonts w:hint="default"/>
          <w:lang w:val="en-US"/>
        </w:rPr>
        <w:t>3</w:t>
      </w:r>
      <w:r>
        <w:t xml:space="preserve"> – </w:t>
      </w:r>
      <w:r>
        <w:rPr>
          <w:rFonts w:hint="default"/>
          <w:lang w:val="en-US"/>
        </w:rPr>
        <w:t>CURRENT</w:t>
      </w:r>
    </w:p>
    <w:p/>
    <w:p>
      <w:pPr>
        <w:pStyle w:val="7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hAnsi="Cambria"/>
          <w:sz w:val="22"/>
          <w:szCs w:val="22"/>
          <w:lang w:val="en-US"/>
        </w:rPr>
        <w:t>Assisted in building scalable websites for e-commerce platforms, focusing on UI design and functionality improvements.</w:t>
      </w:r>
    </w:p>
    <w:p>
      <w:pPr>
        <w:pStyle w:val="7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hAnsi="Cambria"/>
          <w:sz w:val="22"/>
          <w:szCs w:val="22"/>
          <w:lang w:val="en-US"/>
        </w:rPr>
        <w:t xml:space="preserve">Leveraged SQL and JavaScript to handle back-end data management and front-end user interactions. </w:t>
      </w:r>
    </w:p>
    <w:p>
      <w:pPr>
        <w:pStyle w:val="7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hAnsi="Cambria"/>
          <w:sz w:val="22"/>
          <w:szCs w:val="22"/>
          <w:lang w:val="en-US"/>
        </w:rPr>
        <w:t>Improved website loading times by implementing optimization techniques, reducing load times by 20%.</w:t>
      </w:r>
    </w:p>
    <w:p>
      <w:pPr>
        <w:pStyle w:val="7"/>
        <w:numPr>
          <w:ilvl w:val="0"/>
          <w:numId w:val="0"/>
        </w:numPr>
        <w:rPr>
          <w:rFonts w:ascii="Cambria" w:hAnsi="Cambria"/>
          <w:sz w:val="22"/>
          <w:szCs w:val="22"/>
        </w:rPr>
      </w:pPr>
    </w:p>
    <w:p>
      <w:pPr>
        <w:pStyle w:val="2"/>
        <w:bidi w:val="0"/>
      </w:pPr>
      <w:r>
        <w:rPr>
          <w:rFonts w:hint="default" w:ascii="Times New Roman" w:hAnsi="Cambria" w:eastAsia="Times New Roman" w:cs="Times New Roman"/>
          <w:b/>
          <w:bCs/>
          <w:i w:val="0"/>
          <w:iCs w:val="0"/>
          <w:color w:val="auto"/>
          <w:szCs w:val="22"/>
          <w:highlight w:val="none"/>
          <w:vertAlign w:val="baseline"/>
          <w:lang w:val="en-US" w:eastAsia="en-US"/>
        </w:rPr>
        <w:t xml:space="preserve">INNOVATIVE TECH LTD  (REMOTE)-- FULL-STACK WEB DEVELOPER </w:t>
      </w:r>
    </w:p>
    <w:p>
      <w:pPr>
        <w:bidi w:val="0"/>
        <w:ind w:firstLine="440" w:firstLineChars="200"/>
        <w:rPr>
          <w:rFonts w:hint="default"/>
          <w:lang w:val="en-US"/>
        </w:rPr>
      </w:pPr>
      <w:r>
        <w:rPr>
          <w:rFonts w:hint="default"/>
          <w:lang w:val="en-US" w:eastAsia="en-US"/>
        </w:rPr>
        <w:t xml:space="preserve">   </w:t>
      </w:r>
      <w:r>
        <w:t>JULY 202</w:t>
      </w:r>
      <w:r>
        <w:rPr>
          <w:rFonts w:hint="default"/>
          <w:lang w:val="en-US"/>
        </w:rPr>
        <w:t>4</w:t>
      </w:r>
      <w:r>
        <w:t xml:space="preserve"> – </w:t>
      </w:r>
      <w:r>
        <w:rPr>
          <w:rFonts w:hint="default"/>
          <w:lang w:val="en-US"/>
        </w:rPr>
        <w:t>CURRENT</w:t>
      </w:r>
    </w:p>
    <w:p>
      <w:pPr>
        <w:rPr>
          <w:rFonts w:hint="default"/>
          <w:lang w:val="en-US" w:eastAsia="en-US"/>
        </w:rPr>
      </w:pPr>
    </w:p>
    <w:p>
      <w:pPr>
        <w:pStyle w:val="11"/>
        <w:numPr>
          <w:ilvl w:val="0"/>
          <w:numId w:val="6"/>
        </w:numPr>
        <w:autoSpaceDE w:val="0"/>
        <w:autoSpaceDN w:val="0"/>
        <w:spacing w:line="240" w:lineRule="auto"/>
        <w:jc w:val="left"/>
        <w:rPr>
          <w:rFonts w:hint="default" w:ascii="Times New Roman" w:hAnsi="Cambria" w:eastAsia="Times New Roma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</w:pPr>
      <w:r>
        <w:rPr>
          <w:rFonts w:hint="default" w:ascii="Times New Roman" w:hAnsi="Cambria" w:eastAsia="Times New Roma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>Developed full-stack web applications using HTML, CSS, JavaScript, and back-end frameworks like Django and Node.js.</w:t>
      </w:r>
    </w:p>
    <w:p>
      <w:pPr>
        <w:pStyle w:val="11"/>
        <w:numPr>
          <w:ilvl w:val="0"/>
          <w:numId w:val="6"/>
        </w:numPr>
        <w:autoSpaceDE w:val="0"/>
        <w:autoSpaceDN w:val="0"/>
        <w:spacing w:line="240" w:lineRule="auto"/>
        <w:jc w:val="left"/>
        <w:rPr>
          <w:rFonts w:hint="default" w:ascii="Times New Roman" w:hAnsi="Cambria" w:eastAsia="Times New Roma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</w:pPr>
      <w:r>
        <w:rPr>
          <w:rFonts w:hint="default" w:ascii="Times New Roman" w:hAnsi="Cambria" w:eastAsia="Times New Roma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>Collaborated with stakeholders to gather project requirements and deliver tailored web solutions that met business goals.</w:t>
      </w:r>
    </w:p>
    <w:p>
      <w:pPr>
        <w:pStyle w:val="11"/>
        <w:numPr>
          <w:ilvl w:val="0"/>
          <w:numId w:val="6"/>
        </w:numPr>
        <w:autoSpaceDE w:val="0"/>
        <w:autoSpaceDN w:val="0"/>
        <w:spacing w:line="240" w:lineRule="auto"/>
        <w:jc w:val="left"/>
        <w:rPr>
          <w:rFonts w:hint="default" w:ascii="Times New Roman" w:hAnsi="Cambria" w:eastAsia="Times New Roma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</w:pPr>
      <w:r>
        <w:rPr>
          <w:rFonts w:hint="default" w:ascii="Times New Roman" w:hAnsi="Cambria" w:eastAsia="Times New Roma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>Implemented database management using SQL, ensuring efficient data storage and retrieval processes.</w:t>
      </w:r>
    </w:p>
    <w:p>
      <w:pPr>
        <w:pStyle w:val="11"/>
        <w:numPr>
          <w:ilvl w:val="0"/>
          <w:numId w:val="0"/>
        </w:numPr>
        <w:autoSpaceDE w:val="0"/>
        <w:autoSpaceDN w:val="0"/>
        <w:spacing w:line="240" w:lineRule="auto"/>
        <w:ind w:left="860" w:firstLine="0"/>
        <w:jc w:val="left"/>
        <w:rPr>
          <w:rFonts w:hint="default" w:ascii="Times New Roman" w:hAnsi="Cambria" w:eastAsia="Times New Roma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</w:pPr>
    </w:p>
    <w:p>
      <w:pPr>
        <w:pStyle w:val="11"/>
        <w:numPr>
          <w:ilvl w:val="0"/>
          <w:numId w:val="0"/>
        </w:numPr>
        <w:autoSpaceDE w:val="0"/>
        <w:autoSpaceDN w:val="0"/>
        <w:spacing w:line="240" w:lineRule="auto"/>
        <w:jc w:val="left"/>
        <w:rPr>
          <w:rFonts w:hint="default" w:ascii="Times New Roman" w:hAnsi="Cambria" w:eastAsia="Times New Roma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</w:pPr>
    </w:p>
    <w:p>
      <w:pPr>
        <w:pStyle w:val="2"/>
        <w:bidi w:val="0"/>
        <w:rPr>
          <w:rFonts w:hint="default"/>
          <w:lang w:val="en-US" w:eastAsia="en-US"/>
        </w:rPr>
      </w:pPr>
      <w:r>
        <w:rPr>
          <w:rFonts w:hint="default" w:ascii="Times New Roman" w:hAnsi="Cambria" w:eastAsia="Times New Roman" w:cs="Times New Roman"/>
          <w:b/>
          <w:bCs/>
          <w:i w:val="0"/>
          <w:iCs w:val="0"/>
          <w:color w:val="auto"/>
          <w:szCs w:val="22"/>
          <w:highlight w:val="none"/>
          <w:vertAlign w:val="baseline"/>
          <w:lang w:val="en-US" w:eastAsia="en-US"/>
        </w:rPr>
        <w:t xml:space="preserve">EMAIL MARKETING EXECUTIVE -- JULIA KING DIGITAL MARKETING </w:t>
      </w:r>
    </w:p>
    <w:p>
      <w:pPr>
        <w:bidi w:val="0"/>
        <w:ind w:firstLine="440" w:firstLineChars="200"/>
        <w:rPr>
          <w:lang w:val="en-US"/>
        </w:rPr>
      </w:pPr>
      <w:r>
        <w:t>JULY 2022 – FEBRUARY 202</w:t>
      </w:r>
      <w:r>
        <w:rPr>
          <w:lang w:val="en-US"/>
        </w:rPr>
        <w:t>3</w:t>
      </w:r>
    </w:p>
    <w:p>
      <w:pPr>
        <w:rPr>
          <w:rFonts w:hint="default"/>
          <w:lang w:val="en-US" w:eastAsia="en-US"/>
        </w:rPr>
      </w:pPr>
    </w:p>
    <w:p>
      <w:pPr>
        <w:pStyle w:val="11"/>
        <w:numPr>
          <w:ilvl w:val="0"/>
          <w:numId w:val="7"/>
        </w:numPr>
        <w:autoSpaceDE w:val="0"/>
        <w:autoSpaceDN w:val="0"/>
        <w:spacing w:line="240" w:lineRule="auto"/>
        <w:jc w:val="left"/>
        <w:rPr>
          <w:rFonts w:hint="default" w:ascii="Times New Roman" w:hAnsi="Cambria" w:eastAsia="Times New Roma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</w:pPr>
      <w:r>
        <w:rPr>
          <w:rFonts w:hint="default" w:ascii="Times New Roman" w:hAnsi="Cambria" w:eastAsia="Times New Roma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>Developed and implemented email marketing strategies for local startups, resulting in a 20% increase in customer conversions.</w:t>
      </w:r>
    </w:p>
    <w:p>
      <w:pPr>
        <w:pStyle w:val="11"/>
        <w:numPr>
          <w:ilvl w:val="0"/>
          <w:numId w:val="7"/>
        </w:numPr>
        <w:autoSpaceDE w:val="0"/>
        <w:autoSpaceDN w:val="0"/>
        <w:spacing w:line="240" w:lineRule="auto"/>
        <w:jc w:val="left"/>
        <w:rPr>
          <w:rFonts w:hint="default" w:ascii="Times New Roman" w:hAnsi="Cambria" w:eastAsia="Times New Roma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</w:pPr>
      <w:r>
        <w:rPr>
          <w:rFonts w:hint="default" w:ascii="Times New Roman" w:hAnsi="Cambria" w:eastAsia="Times New Roma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>Integrated email automation tools such as MailChimp and Constant Contact to streamline campaigns and improve lead generation.</w:t>
      </w:r>
    </w:p>
    <w:p>
      <w:pPr>
        <w:pStyle w:val="11"/>
        <w:numPr>
          <w:ilvl w:val="0"/>
          <w:numId w:val="7"/>
        </w:numPr>
        <w:autoSpaceDE w:val="0"/>
        <w:autoSpaceDN w:val="0"/>
        <w:spacing w:line="240" w:lineRule="auto"/>
        <w:jc w:val="left"/>
        <w:rPr>
          <w:rFonts w:hint="default" w:ascii="Times New Roman" w:hAnsi="Cambria" w:eastAsia="Times New Roma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</w:pPr>
      <w:r>
        <w:rPr>
          <w:rFonts w:hint="default" w:ascii="Times New Roman" w:hAnsi="Cambria" w:eastAsia="Times New Roma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>Provided individualized campaign reports to clients, outlining key performance metrics and recommendations for improvement.</w:t>
      </w:r>
    </w:p>
    <w:p>
      <w:pPr>
        <w:pStyle w:val="11"/>
        <w:numPr>
          <w:ilvl w:val="0"/>
          <w:numId w:val="0"/>
        </w:numPr>
        <w:autoSpaceDE w:val="0"/>
        <w:autoSpaceDN w:val="0"/>
        <w:spacing w:line="240" w:lineRule="auto"/>
        <w:ind w:left="860" w:firstLine="0"/>
        <w:jc w:val="left"/>
        <w:rPr>
          <w:rFonts w:hint="default" w:ascii="Times New Roman" w:hAnsi="Cambria" w:eastAsia="Times New Roma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</w:pPr>
    </w:p>
    <w:p>
      <w:pPr>
        <w:numPr>
          <w:ilvl w:val="0"/>
          <w:numId w:val="0"/>
        </w:numPr>
        <w:autoSpaceDE w:val="0"/>
        <w:autoSpaceDN w:val="0"/>
        <w:spacing w:line="240" w:lineRule="auto"/>
        <w:jc w:val="left"/>
        <w:rPr>
          <w:rFonts w:hint="default" w:ascii="Times New Roman" w:hAnsi="Cambria" w:eastAsia="Times New Roma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</w:pPr>
    </w:p>
    <w:p>
      <w:pPr>
        <w:autoSpaceDE w:val="0"/>
        <w:autoSpaceDN w:val="0"/>
        <w:spacing w:line="240" w:lineRule="auto"/>
        <w:ind w:firstLine="0"/>
        <w:jc w:val="left"/>
        <w:rPr>
          <w:rFonts w:hint="default" w:ascii="Times New Roman" w:hAnsi="Cambria" w:eastAsia="Times New Roma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</w:pPr>
      <w:r>
        <w:rPr>
          <w:rFonts w:hint="default" w:ascii="Times New Roman" w:hAnsi="Cambria" w:eastAsia="Times New Roma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>EMAIL MARKETING COORDINATOR -- ALEX MORGAN MEDIA (REMOTE)</w:t>
      </w:r>
    </w:p>
    <w:p>
      <w:pPr>
        <w:autoSpaceDE w:val="0"/>
        <w:autoSpaceDN w:val="0"/>
        <w:spacing w:line="240" w:lineRule="auto"/>
        <w:ind w:firstLine="0"/>
        <w:jc w:val="left"/>
        <w:rPr>
          <w:rFonts w:hint="default"/>
          <w:lang w:val="en-US" w:eastAsia="en-US"/>
        </w:rPr>
      </w:pPr>
      <w:r>
        <w:rPr>
          <w:rFonts w:hint="default" w:ascii="Cambria" w:hAnsi="Cambria" w:eastAsia="Times New Roma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 xml:space="preserve">    </w:t>
      </w:r>
      <w:r>
        <w:rPr>
          <w:rStyle w:val="16"/>
          <w:rFonts w:hint="default"/>
          <w:lang w:val="en-US" w:eastAsia="en-US"/>
        </w:rPr>
        <w:t xml:space="preserve">   </w:t>
      </w:r>
      <w:r>
        <w:rPr>
          <w:rFonts w:hint="default"/>
          <w:lang w:val="en-US" w:eastAsia="en-US"/>
        </w:rPr>
        <w:t>AUGUST  2023 – APRIL  2024</w:t>
      </w:r>
    </w:p>
    <w:p>
      <w:pPr>
        <w:autoSpaceDE w:val="0"/>
        <w:autoSpaceDN w:val="0"/>
        <w:spacing w:line="240" w:lineRule="auto"/>
        <w:ind w:firstLine="0"/>
        <w:jc w:val="left"/>
        <w:rPr>
          <w:rStyle w:val="16"/>
          <w:rFonts w:hint="default"/>
          <w:lang w:val="en-US" w:eastAsia="en-US"/>
        </w:rPr>
      </w:pPr>
    </w:p>
    <w:p>
      <w:pPr>
        <w:pStyle w:val="11"/>
        <w:numPr>
          <w:ilvl w:val="0"/>
          <w:numId w:val="8"/>
        </w:numPr>
        <w:autoSpaceDE w:val="0"/>
        <w:autoSpaceDN w:val="0"/>
        <w:spacing w:line="240" w:lineRule="auto"/>
        <w:jc w:val="left"/>
        <w:rPr>
          <w:rFonts w:hint="default" w:ascii="Times New Roman" w:hAnsi="Cambria" w:eastAsia="Times New Roma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</w:pPr>
      <w:r>
        <w:rPr>
          <w:rFonts w:hint="default" w:ascii="Times New Roman" w:hAnsi="Cambria" w:eastAsia="Times New Roma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>Executed personalized and segmented email campaigns for small business clients, increasing open rates by 18%.</w:t>
      </w:r>
    </w:p>
    <w:p>
      <w:pPr>
        <w:pStyle w:val="11"/>
        <w:numPr>
          <w:ilvl w:val="0"/>
          <w:numId w:val="8"/>
        </w:numPr>
        <w:autoSpaceDE w:val="0"/>
        <w:autoSpaceDN w:val="0"/>
        <w:spacing w:line="240" w:lineRule="auto"/>
        <w:jc w:val="left"/>
        <w:rPr>
          <w:rFonts w:hint="default" w:ascii="Times New Roman" w:hAnsi="Cambria" w:eastAsia="Times New Roma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</w:pPr>
      <w:r>
        <w:rPr>
          <w:rFonts w:hint="default" w:ascii="Times New Roman" w:hAnsi="Cambria" w:eastAsia="Times New Roma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>Managed subscriber lists and ensured compliance with data protection regulations like GDPR.</w:t>
      </w:r>
    </w:p>
    <w:p>
      <w:pPr>
        <w:pStyle w:val="11"/>
        <w:numPr>
          <w:ilvl w:val="0"/>
          <w:numId w:val="8"/>
        </w:numPr>
        <w:autoSpaceDE w:val="0"/>
        <w:autoSpaceDN w:val="0"/>
        <w:spacing w:line="240" w:lineRule="auto"/>
        <w:jc w:val="left"/>
        <w:rPr>
          <w:rFonts w:hint="default" w:ascii="Times New Roman" w:hAnsi="Cambria" w:eastAsia="Times New Roma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</w:pPr>
      <w:r>
        <w:rPr>
          <w:rFonts w:hint="default" w:ascii="Times New Roman" w:hAnsi="Cambria" w:eastAsia="Times New Roma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>Conducted campaign performance analysis, refining strategies to help clients reach their target audiences more effectively.</w:t>
      </w:r>
    </w:p>
    <w:p>
      <w:pPr>
        <w:pStyle w:val="11"/>
        <w:numPr>
          <w:ilvl w:val="0"/>
          <w:numId w:val="0"/>
        </w:numPr>
        <w:autoSpaceDE w:val="0"/>
        <w:autoSpaceDN w:val="0"/>
        <w:spacing w:line="240" w:lineRule="auto"/>
        <w:ind w:left="500" w:leftChars="0"/>
        <w:jc w:val="left"/>
        <w:rPr>
          <w:rFonts w:hint="default" w:ascii="Times New Roman" w:hAnsi="Cambria" w:eastAsia="Times New Roma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</w:pPr>
    </w:p>
    <w:p>
      <w:pPr>
        <w:numPr>
          <w:ilvl w:val="0"/>
          <w:numId w:val="0"/>
        </w:numPr>
        <w:autoSpaceDE w:val="0"/>
        <w:autoSpaceDN w:val="0"/>
        <w:spacing w:line="240" w:lineRule="auto"/>
        <w:jc w:val="left"/>
        <w:rPr>
          <w:rFonts w:hint="default" w:ascii="Times New Roman" w:hAnsi="Cambria" w:eastAsia="Times New Roma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</w:pPr>
    </w:p>
    <w:p>
      <w:pPr>
        <w:numPr>
          <w:ilvl w:val="0"/>
          <w:numId w:val="0"/>
        </w:numPr>
        <w:autoSpaceDE w:val="0"/>
        <w:autoSpaceDN w:val="0"/>
        <w:spacing w:line="240" w:lineRule="auto"/>
        <w:jc w:val="left"/>
        <w:rPr>
          <w:rFonts w:hint="default" w:ascii="Times New Roman" w:hAnsi="Cambria" w:eastAsia="Times New Roma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</w:pPr>
    </w:p>
    <w:p>
      <w:pPr>
        <w:numPr>
          <w:ilvl w:val="0"/>
          <w:numId w:val="0"/>
        </w:numPr>
        <w:autoSpaceDE w:val="0"/>
        <w:autoSpaceDN w:val="0"/>
        <w:spacing w:line="240" w:lineRule="auto"/>
        <w:jc w:val="left"/>
        <w:rPr>
          <w:rFonts w:hint="default" w:ascii="Times New Roman" w:hAnsi="Cambria" w:eastAsia="Times New Roma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</w:pPr>
      <w:r>
        <w:rPr>
          <w:rFonts w:hint="default" w:ascii="Times New Roman" w:hAnsi="Cambria" w:eastAsia="Times New Roma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>EMAIL CAMPAIGN STRATEGIST  -- SARAH MITCHELL MEDIA (REMOTE)</w:t>
      </w:r>
    </w:p>
    <w:p>
      <w:pPr>
        <w:bidi w:val="0"/>
        <w:ind w:firstLine="440" w:firstLineChars="200"/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NOVEMBER  2023 – OCTOBER  2024</w:t>
      </w:r>
    </w:p>
    <w:p>
      <w:pPr>
        <w:rPr>
          <w:rFonts w:hint="default"/>
          <w:lang w:val="en-US" w:eastAsia="en-US"/>
        </w:rPr>
      </w:pPr>
    </w:p>
    <w:p>
      <w:pPr>
        <w:pStyle w:val="11"/>
        <w:numPr>
          <w:ilvl w:val="0"/>
          <w:numId w:val="9"/>
        </w:numPr>
        <w:autoSpaceDE w:val="0"/>
        <w:autoSpaceDN w:val="0"/>
        <w:spacing w:line="240" w:lineRule="auto"/>
        <w:jc w:val="left"/>
        <w:rPr>
          <w:rFonts w:hint="default" w:ascii="Times New Roman" w:hAnsi="Cambria" w:eastAsia="Times New Roma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</w:pPr>
      <w:r>
        <w:rPr>
          <w:rFonts w:hint="default" w:ascii="Times New Roman" w:hAnsi="Cambria" w:eastAsia="Times New Roma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>Designed and implemented email campaigns for e-commerce clients, resulting in a 20% increase in customer retention and repeat purchases.</w:t>
      </w:r>
    </w:p>
    <w:p>
      <w:pPr>
        <w:pStyle w:val="11"/>
        <w:numPr>
          <w:ilvl w:val="0"/>
          <w:numId w:val="10"/>
        </w:numPr>
        <w:autoSpaceDE w:val="0"/>
        <w:autoSpaceDN w:val="0"/>
        <w:spacing w:line="240" w:lineRule="auto"/>
        <w:jc w:val="left"/>
        <w:rPr>
          <w:rFonts w:hint="default" w:ascii="Times New Roman" w:hAnsi="Cambria" w:eastAsia="Times New Roma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</w:pPr>
      <w:r>
        <w:rPr>
          <w:rFonts w:hint="default" w:ascii="Times New Roman" w:hAnsi="Cambria" w:eastAsia="Times New Roma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>Utilized advanced segmentation and audience analysis to personalize content, improving engagement rates by 15%.</w:t>
      </w:r>
    </w:p>
    <w:p>
      <w:pPr>
        <w:pStyle w:val="11"/>
        <w:numPr>
          <w:ilvl w:val="0"/>
          <w:numId w:val="11"/>
        </w:numPr>
        <w:autoSpaceDE w:val="0"/>
        <w:autoSpaceDN w:val="0"/>
        <w:spacing w:line="240" w:lineRule="auto"/>
        <w:jc w:val="left"/>
        <w:rPr>
          <w:rFonts w:hint="default" w:ascii="Times New Roman" w:hAnsi="Cambria" w:eastAsia="Times New Roma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</w:pPr>
      <w:r>
        <w:rPr>
          <w:rFonts w:hint="default" w:ascii="Times New Roman" w:hAnsi="Cambria" w:eastAsia="Times New Roma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>Collaborated with the analytics team to provide data-driven recommendations to clients on how to enhance their email marketing strategies.</w:t>
      </w:r>
    </w:p>
    <w:p>
      <w:pPr>
        <w:numPr>
          <w:ilvl w:val="0"/>
          <w:numId w:val="0"/>
        </w:numPr>
        <w:autoSpaceDE w:val="0"/>
        <w:autoSpaceDN w:val="0"/>
        <w:spacing w:line="240" w:lineRule="auto"/>
        <w:jc w:val="left"/>
        <w:rPr>
          <w:rFonts w:hint="default" w:ascii="Times New Roman" w:hAnsi="Cambria" w:eastAsia="Times New Roma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</w:pPr>
    </w:p>
    <w:p>
      <w:pPr>
        <w:pStyle w:val="11"/>
        <w:numPr>
          <w:ilvl w:val="0"/>
          <w:numId w:val="0"/>
        </w:numPr>
        <w:autoSpaceDE w:val="0"/>
        <w:autoSpaceDN w:val="0"/>
        <w:spacing w:line="240" w:lineRule="auto"/>
        <w:ind w:left="860" w:firstLine="0"/>
        <w:jc w:val="left"/>
        <w:rPr>
          <w:rFonts w:hint="default" w:ascii="Times New Roman" w:hAnsi="Cambria" w:eastAsia="Times New Roma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</w:pPr>
    </w:p>
    <w:p>
      <w:pPr>
        <w:numPr>
          <w:ilvl w:val="0"/>
          <w:numId w:val="0"/>
        </w:numPr>
        <w:autoSpaceDE w:val="0"/>
        <w:autoSpaceDN w:val="0"/>
        <w:spacing w:line="240" w:lineRule="auto"/>
        <w:jc w:val="left"/>
        <w:rPr>
          <w:rFonts w:hint="default" w:ascii="Times New Roman" w:hAnsi="Cambria" w:eastAsia="Times New Roma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</w:pPr>
      <w:r>
        <w:rPr>
          <w:rFonts w:hint="default" w:ascii="Times New Roman" w:hAnsi="Cambria" w:eastAsia="Times New Roma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>SENIOR EMAIL MARKETING SPECIALIST   -- EMMA DAWSON CREATIVE (REMOTE)</w:t>
      </w:r>
    </w:p>
    <w:p>
      <w:pPr>
        <w:numPr>
          <w:ilvl w:val="0"/>
          <w:numId w:val="0"/>
        </w:numPr>
        <w:autoSpaceDE w:val="0"/>
        <w:autoSpaceDN w:val="0"/>
        <w:spacing w:line="240" w:lineRule="auto"/>
        <w:ind w:firstLine="440" w:firstLineChars="200"/>
        <w:jc w:val="left"/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JANUARY  2024 – CURRENT</w:t>
      </w:r>
    </w:p>
    <w:p>
      <w:pPr>
        <w:rPr>
          <w:rFonts w:hint="default"/>
          <w:lang w:val="en-US" w:eastAsia="en-US"/>
        </w:rPr>
      </w:pPr>
    </w:p>
    <w:p>
      <w:pPr>
        <w:pStyle w:val="11"/>
        <w:numPr>
          <w:ilvl w:val="0"/>
          <w:numId w:val="12"/>
        </w:numPr>
        <w:autoSpaceDE w:val="0"/>
        <w:autoSpaceDN w:val="0"/>
        <w:spacing w:line="240" w:lineRule="auto"/>
        <w:jc w:val="left"/>
        <w:rPr>
          <w:rFonts w:hint="default" w:ascii="Times New Roman" w:hAnsi="Cambria" w:eastAsia="Times New Roma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</w:pPr>
      <w:r>
        <w:rPr>
          <w:rFonts w:hint="default" w:ascii="Times New Roman" w:hAnsi="Cambria" w:eastAsia="Times New Roma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>Led the design and execution of comprehensive email marketing strategies for freelance clients, resulting in a 35% increase in lead generation.</w:t>
      </w:r>
    </w:p>
    <w:p>
      <w:pPr>
        <w:pStyle w:val="11"/>
        <w:numPr>
          <w:ilvl w:val="0"/>
          <w:numId w:val="13"/>
        </w:numPr>
        <w:autoSpaceDE w:val="0"/>
        <w:autoSpaceDN w:val="0"/>
        <w:spacing w:line="240" w:lineRule="auto"/>
        <w:jc w:val="left"/>
        <w:rPr>
          <w:rFonts w:hint="default" w:ascii="Times New Roman" w:hAnsi="Cambria" w:eastAsia="Times New Roma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</w:pPr>
      <w:r>
        <w:rPr>
          <w:rFonts w:hint="default" w:ascii="Times New Roman" w:hAnsi="Cambria" w:eastAsia="Times New Roma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>Managed email automation workflows to nurture prospects and guide them through the sales funnel effectively.</w:t>
      </w:r>
    </w:p>
    <w:p>
      <w:pPr>
        <w:pStyle w:val="11"/>
        <w:numPr>
          <w:ilvl w:val="0"/>
          <w:numId w:val="14"/>
        </w:numPr>
        <w:autoSpaceDE w:val="0"/>
        <w:autoSpaceDN w:val="0"/>
        <w:spacing w:line="240" w:lineRule="auto"/>
        <w:jc w:val="left"/>
        <w:rPr>
          <w:rFonts w:hint="default" w:ascii="Times New Roman" w:hAnsi="Cambria" w:eastAsia="Times New Roma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</w:pPr>
      <w:r>
        <w:rPr>
          <w:rFonts w:hint="default" w:ascii="Times New Roman" w:hAnsi="Cambria" w:eastAsia="Times New Roma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>Worked closely with graphic designers and content creators to develop visually engaging emails optimized for both desktop and mobile users</w:t>
      </w:r>
    </w:p>
    <w:p>
      <w:pPr>
        <w:pStyle w:val="11"/>
        <w:numPr>
          <w:ilvl w:val="0"/>
          <w:numId w:val="0"/>
        </w:numPr>
        <w:autoSpaceDE w:val="0"/>
        <w:autoSpaceDN w:val="0"/>
        <w:spacing w:line="240" w:lineRule="auto"/>
        <w:ind w:left="860" w:firstLine="0"/>
        <w:jc w:val="left"/>
        <w:rPr>
          <w:rFonts w:hint="default" w:ascii="Times New Roman" w:hAnsi="Cambria" w:eastAsia="Times New Roma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</w:pPr>
    </w:p>
    <w:p>
      <w:pPr>
        <w:numPr>
          <w:ilvl w:val="0"/>
          <w:numId w:val="0"/>
        </w:numPr>
        <w:autoSpaceDE w:val="0"/>
        <w:autoSpaceDN w:val="0"/>
        <w:spacing w:line="240" w:lineRule="auto"/>
        <w:jc w:val="left"/>
        <w:rPr>
          <w:rFonts w:hint="default" w:ascii="Times New Roman" w:hAnsi="Cambria" w:eastAsia="Times New Roma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</w:pPr>
      <w:r>
        <w:rPr>
          <w:rFonts w:hint="default" w:ascii="Times New Roman" w:hAnsi="Cambria" w:eastAsia="Times New Roma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  <w:t xml:space="preserve">              </w:t>
      </w:r>
    </w:p>
    <w:p>
      <w:pPr>
        <w:numPr>
          <w:ilvl w:val="0"/>
          <w:numId w:val="0"/>
        </w:numPr>
        <w:autoSpaceDE w:val="0"/>
        <w:autoSpaceDN w:val="0"/>
        <w:spacing w:line="240" w:lineRule="auto"/>
        <w:jc w:val="left"/>
        <w:rPr>
          <w:rFonts w:hint="default" w:ascii="Times New Roman" w:hAnsi="Cambria" w:eastAsia="Times New Roma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</w:pPr>
    </w:p>
    <w:p>
      <w:pPr>
        <w:numPr>
          <w:ilvl w:val="0"/>
          <w:numId w:val="0"/>
        </w:numPr>
        <w:autoSpaceDE w:val="0"/>
        <w:autoSpaceDN w:val="0"/>
        <w:spacing w:line="240" w:lineRule="auto"/>
        <w:jc w:val="left"/>
        <w:rPr>
          <w:rFonts w:hint="default" w:ascii="Times New Roman" w:hAnsi="Cambria" w:eastAsia="Times New Roma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</w:pPr>
    </w:p>
    <w:p>
      <w:pPr>
        <w:pStyle w:val="7"/>
        <w:numPr>
          <w:ilvl w:val="0"/>
          <w:numId w:val="0"/>
        </w:numPr>
        <w:ind w:left="500" w:firstLine="0"/>
        <w:rPr>
          <w:rFonts w:ascii="Cambria" w:hAnsi="Cambria"/>
          <w:sz w:val="22"/>
          <w:szCs w:val="22"/>
        </w:rPr>
      </w:pPr>
    </w:p>
    <w:p>
      <w:pPr>
        <w:pStyle w:val="7"/>
        <w:numPr>
          <w:ilvl w:val="0"/>
          <w:numId w:val="0"/>
        </w:numPr>
        <w:ind w:left="500" w:firstLine="0"/>
        <w:jc w:val="center"/>
        <w:rPr>
          <w:rFonts w:ascii="Cambria" w:hAnsi="Cambria"/>
          <w:b/>
          <w:bCs/>
          <w:sz w:val="22"/>
          <w:szCs w:val="22"/>
        </w:rPr>
      </w:pPr>
      <w:r>
        <w:rPr>
          <w:rFonts w:hAnsi="Cambria"/>
          <w:sz w:val="22"/>
          <w:szCs w:val="22"/>
          <w:lang w:val="en-US"/>
        </w:rPr>
        <w:t xml:space="preserve"> </w:t>
      </w:r>
      <w:r>
        <w:rPr>
          <w:rFonts w:ascii="Cambria" w:hAnsi="Cambria"/>
          <w:b/>
          <w:bCs/>
          <w:sz w:val="22"/>
          <w:szCs w:val="22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667385</wp:posOffset>
                </wp:positionH>
                <wp:positionV relativeFrom="paragraph">
                  <wp:posOffset>297815</wp:posOffset>
                </wp:positionV>
                <wp:extent cx="6437630" cy="6350"/>
                <wp:effectExtent l="0" t="0" r="0" b="0"/>
                <wp:wrapTopAndBottom/>
                <wp:docPr id="103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76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ctangle 9" o:spid="_x0000_s1026" o:spt="1" style="position:absolute;left:0pt;margin-left:52.55pt;margin-top:23.45pt;height:0.5pt;width:506.9pt;mso-position-horizontal-relative:page;mso-wrap-distance-bottom:0pt;mso-wrap-distance-top:0pt;z-index:-251657216;mso-width-relative:page;mso-height-relative:page;" fillcolor="#000000" filled="t" stroked="f" coordsize="21600,21600" o:gfxdata="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WAAAAZHJzL1BLAQIUABQAAAAIAIdO&#10;4kA/A5jW2QAAAAoBAAAPAAAAAAAAAAEAIAAAADgAAABkcnMvZG93bnJldi54bWxQSwECFAAUAAAA&#10;CACHTuJA3cEcF54BAABXAwAADgAAAAAAAAABACAAAAA+AQAAZHJzL2Uyb0RvYy54bWxQSwUGAAAA&#10;AAYABgBZAQAATgUAAAAA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rPr>
          <w:rFonts w:ascii="Cambria" w:hAnsi="Cambria"/>
          <w:b/>
          <w:bCs/>
          <w:sz w:val="22"/>
          <w:szCs w:val="22"/>
        </w:rPr>
        <w:t>EDUCATION</w:t>
      </w:r>
      <w:r>
        <w:rPr>
          <w:rFonts w:ascii="Cambria" w:hAnsi="Cambria"/>
          <w:b/>
          <w:bCs/>
          <w:spacing w:val="-3"/>
          <w:sz w:val="22"/>
          <w:szCs w:val="22"/>
        </w:rPr>
        <w:t xml:space="preserve"> </w:t>
      </w:r>
      <w:r>
        <w:rPr>
          <w:rFonts w:ascii="Cambria" w:hAnsi="Cambria"/>
          <w:b/>
          <w:bCs/>
          <w:sz w:val="22"/>
          <w:szCs w:val="22"/>
        </w:rPr>
        <w:t>AND</w:t>
      </w:r>
      <w:r>
        <w:rPr>
          <w:rFonts w:ascii="Cambria" w:hAnsi="Cambria"/>
          <w:b/>
          <w:bCs/>
          <w:spacing w:val="-4"/>
          <w:sz w:val="22"/>
          <w:szCs w:val="22"/>
        </w:rPr>
        <w:t xml:space="preserve"> </w:t>
      </w:r>
      <w:r>
        <w:rPr>
          <w:rFonts w:ascii="Cambria" w:hAnsi="Cambria"/>
          <w:b/>
          <w:bCs/>
          <w:sz w:val="22"/>
          <w:szCs w:val="22"/>
        </w:rPr>
        <w:t>QUALIFICATIONS</w:t>
      </w:r>
    </w:p>
    <w:p>
      <w:pPr>
        <w:pStyle w:val="2"/>
        <w:spacing w:before="160"/>
        <w:rPr>
          <w:rFonts w:ascii="Cambria" w:hAnsi="Cambria"/>
          <w:sz w:val="22"/>
          <w:szCs w:val="22"/>
        </w:rPr>
      </w:pPr>
      <w:r>
        <w:rPr>
          <w:rFonts w:hAnsi="Cambria"/>
          <w:sz w:val="22"/>
          <w:szCs w:val="22"/>
          <w:lang w:val="en-US"/>
        </w:rPr>
        <w:t xml:space="preserve">Bachelor of science </w:t>
      </w:r>
      <w:r>
        <w:rPr>
          <w:rFonts w:ascii="Cambria" w:hAnsi="Cambria"/>
          <w:sz w:val="22"/>
          <w:szCs w:val="22"/>
        </w:rPr>
        <w:t xml:space="preserve"> – </w:t>
      </w:r>
      <w:r>
        <w:rPr>
          <w:rFonts w:hAnsi="Cambria"/>
          <w:sz w:val="22"/>
          <w:szCs w:val="22"/>
          <w:lang w:val="en-US"/>
        </w:rPr>
        <w:t xml:space="preserve">Physics </w:t>
      </w:r>
      <w:r>
        <w:rPr>
          <w:rFonts w:hint="default" w:hAnsi="Cambria"/>
          <w:sz w:val="22"/>
          <w:szCs w:val="22"/>
          <w:lang w:val="en-US"/>
        </w:rPr>
        <w:t xml:space="preserve">&amp; </w:t>
      </w:r>
      <w:r>
        <w:rPr>
          <w:rFonts w:hAnsi="Cambria"/>
          <w:sz w:val="22"/>
          <w:szCs w:val="22"/>
          <w:lang w:val="en-US"/>
        </w:rPr>
        <w:t xml:space="preserve"> Education </w:t>
      </w:r>
    </w:p>
    <w:p>
      <w:pPr>
        <w:pStyle w:val="7"/>
        <w:spacing w:before="22"/>
        <w:ind w:left="140" w:firstLine="0"/>
        <w:rPr>
          <w:rFonts w:ascii="Cambria" w:hAnsi="Cambria"/>
          <w:sz w:val="22"/>
          <w:szCs w:val="22"/>
        </w:rPr>
      </w:pPr>
      <w:r>
        <w:rPr>
          <w:rFonts w:hAnsi="Cambria"/>
          <w:sz w:val="22"/>
          <w:szCs w:val="22"/>
          <w:lang w:val="en-US"/>
        </w:rPr>
        <w:t xml:space="preserve">Obafemi Awolowo University </w:t>
      </w:r>
      <w:r>
        <w:rPr>
          <w:rFonts w:ascii="Cambria" w:hAnsi="Cambria"/>
          <w:sz w:val="22"/>
          <w:szCs w:val="22"/>
        </w:rPr>
        <w:t>,</w:t>
      </w:r>
      <w:r>
        <w:rPr>
          <w:rFonts w:ascii="Cambria" w:hAnsi="Cambria"/>
          <w:spacing w:val="-2"/>
          <w:sz w:val="22"/>
          <w:szCs w:val="22"/>
        </w:rPr>
        <w:t xml:space="preserve"> </w:t>
      </w:r>
      <w:r>
        <w:rPr>
          <w:rFonts w:hAnsi="Cambria"/>
          <w:spacing w:val="-2"/>
          <w:sz w:val="22"/>
          <w:szCs w:val="22"/>
          <w:lang w:val="en-US"/>
        </w:rPr>
        <w:t>Osun State</w:t>
      </w:r>
      <w:r>
        <w:rPr>
          <w:rFonts w:ascii="Cambria" w:hAnsi="Cambria"/>
          <w:sz w:val="22"/>
          <w:szCs w:val="22"/>
        </w:rPr>
        <w:t>,</w:t>
      </w:r>
      <w:r>
        <w:rPr>
          <w:rFonts w:hAnsi="Cambria"/>
          <w:sz w:val="22"/>
          <w:szCs w:val="22"/>
          <w:lang w:val="en-US"/>
        </w:rPr>
        <w:t xml:space="preserve"> Ile Ife , </w:t>
      </w:r>
      <w:r>
        <w:rPr>
          <w:rFonts w:ascii="Cambria" w:hAnsi="Cambria"/>
          <w:sz w:val="22"/>
          <w:szCs w:val="22"/>
        </w:rPr>
        <w:t>Nigeria</w:t>
      </w:r>
      <w:r>
        <w:rPr>
          <w:rFonts w:ascii="Cambria" w:hAnsi="Cambria"/>
          <w:spacing w:val="-2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-</w:t>
      </w:r>
      <w:r>
        <w:rPr>
          <w:rFonts w:ascii="Cambria" w:hAnsi="Cambria"/>
          <w:spacing w:val="-2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Upper</w:t>
      </w:r>
      <w:r>
        <w:rPr>
          <w:rFonts w:ascii="Cambria" w:hAnsi="Cambria"/>
          <w:spacing w:val="-4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Credit</w:t>
      </w:r>
      <w:r>
        <w:rPr>
          <w:rFonts w:ascii="Cambria" w:hAnsi="Cambria"/>
          <w:spacing w:val="-1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–</w:t>
      </w:r>
      <w:r>
        <w:rPr>
          <w:rFonts w:ascii="Cambria" w:hAnsi="Cambria"/>
          <w:spacing w:val="-4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202</w:t>
      </w:r>
      <w:r>
        <w:rPr>
          <w:rFonts w:hAnsi="Cambria"/>
          <w:sz w:val="22"/>
          <w:szCs w:val="22"/>
          <w:lang w:val="en-US"/>
        </w:rPr>
        <w:t>4</w:t>
      </w:r>
    </w:p>
    <w:p>
      <w:pPr>
        <w:rPr>
          <w:rFonts w:ascii="Cambria" w:hAnsi="Cambria"/>
        </w:rPr>
      </w:pPr>
    </w:p>
    <w:p>
      <w:pPr>
        <w:pStyle w:val="2"/>
        <w:spacing w:before="151"/>
        <w:ind w:left="1099" w:right="1106"/>
        <w:jc w:val="center"/>
        <w:rPr>
          <w:rFonts w:ascii="Cambria" w:hAnsi="Cambria"/>
          <w:sz w:val="22"/>
          <w:szCs w:val="22"/>
        </w:rPr>
      </w:pPr>
    </w:p>
    <w:p>
      <w:pPr>
        <w:pStyle w:val="2"/>
        <w:spacing w:before="151"/>
        <w:ind w:left="1099" w:right="1106"/>
        <w:jc w:val="center"/>
        <w:rPr>
          <w:rFonts w:ascii="Cambria" w:hAnsi="Cambria"/>
          <w:sz w:val="22"/>
          <w:szCs w:val="22"/>
        </w:rPr>
      </w:pPr>
    </w:p>
    <w:p>
      <w:pPr>
        <w:pStyle w:val="2"/>
        <w:spacing w:before="151"/>
        <w:ind w:left="1099" w:right="1106"/>
        <w:jc w:val="center"/>
        <w:rPr>
          <w:rFonts w:ascii="Cambria" w:hAnsi="Cambria"/>
          <w:sz w:val="22"/>
          <w:szCs w:val="22"/>
        </w:rPr>
      </w:pPr>
    </w:p>
    <w:p>
      <w:pPr>
        <w:pStyle w:val="2"/>
        <w:spacing w:before="151"/>
        <w:ind w:left="1099" w:right="1106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667385</wp:posOffset>
                </wp:positionH>
                <wp:positionV relativeFrom="paragraph">
                  <wp:posOffset>297815</wp:posOffset>
                </wp:positionV>
                <wp:extent cx="6437630" cy="6350"/>
                <wp:effectExtent l="0" t="0" r="0" b="0"/>
                <wp:wrapTopAndBottom/>
                <wp:docPr id="103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76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52.55pt;margin-top:23.45pt;height:0.5pt;width:506.9pt;mso-position-horizontal-relative:page;mso-wrap-distance-bottom:0pt;mso-wrap-distance-top:0pt;z-index:-251657216;mso-width-relative:page;mso-height-relative:page;" fillcolor="#000000" filled="t" stroked="f" coordsize="21600,21600" o:gfxdata="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BYAAABkcnMvUEsBAhQAFAAAAAgA&#10;h07iQD8DmNbZAAAACgEAAA8AAAAAAAAAAQAgAAAAOAAAAGRycy9kb3ducmV2LnhtbFBLAQIUABQA&#10;AAAIAIdO4kCeZn16oAEAAFcDAAAOAAAAAAAAAAEAIAAAAD4BAABkcnMvZTJvRG9jLnhtbFBLBQYA&#10;AAAABgAGAFkBAABQBQAAAAA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rPr>
          <w:rFonts w:ascii="Cambria" w:hAnsi="Cambria"/>
          <w:sz w:val="22"/>
          <w:szCs w:val="22"/>
        </w:rPr>
        <w:t>AWARDS AND CERTIFICATIONS</w:t>
      </w:r>
    </w:p>
    <w:p>
      <w:pPr>
        <w:rPr>
          <w:rFonts w:ascii="Cambria" w:hAnsi="Cambria"/>
        </w:rPr>
      </w:pPr>
    </w:p>
    <w:p>
      <w:pPr>
        <w:pStyle w:val="11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</w:rPr>
        <w:t xml:space="preserve">September 2020 - Programming for Everybody (Getting Started with Python), </w:t>
      </w:r>
      <w:r>
        <w:rPr>
          <w:rFonts w:hAnsi="Cambria"/>
          <w:lang w:val="en-US"/>
        </w:rPr>
        <w:t>freeCodeCamp</w:t>
      </w:r>
    </w:p>
    <w:p>
      <w:pPr>
        <w:pStyle w:val="11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</w:rPr>
        <w:t xml:space="preserve">October 2020 - </w:t>
      </w:r>
      <w:r>
        <w:rPr>
          <w:rFonts w:hAnsi="Cambria"/>
          <w:lang w:val="en-US"/>
        </w:rPr>
        <w:t xml:space="preserve">Django </w:t>
      </w:r>
      <w:r>
        <w:rPr>
          <w:rFonts w:ascii="Cambria" w:hAnsi="Cambria"/>
        </w:rPr>
        <w:t xml:space="preserve">, </w:t>
      </w:r>
      <w:r>
        <w:rPr>
          <w:rFonts w:hAnsi="Cambria"/>
          <w:lang w:val="en-US"/>
        </w:rPr>
        <w:t xml:space="preserve">freeCodeCamp </w:t>
      </w:r>
    </w:p>
    <w:p>
      <w:pPr>
        <w:pStyle w:val="11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</w:rPr>
        <w:t xml:space="preserve">November 2021 - </w:t>
      </w:r>
      <w:r>
        <w:rPr>
          <w:rFonts w:hAnsi="Cambria"/>
          <w:lang w:val="en-US"/>
        </w:rPr>
        <w:t xml:space="preserve">Introduction to JavaScript freeCodeCamp </w:t>
      </w:r>
    </w:p>
    <w:p>
      <w:pPr>
        <w:pStyle w:val="11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</w:rPr>
        <w:t>July 2022 - Introduction to Python, Datacamp</w:t>
      </w:r>
    </w:p>
    <w:p>
      <w:pPr>
        <w:pStyle w:val="11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</w:rPr>
        <w:t xml:space="preserve">February 2023 - Introduction to </w:t>
      </w:r>
      <w:r>
        <w:rPr>
          <w:rFonts w:hAnsi="Cambria"/>
          <w:lang w:val="en-US"/>
        </w:rPr>
        <w:t xml:space="preserve">ReactJs </w:t>
      </w:r>
    </w:p>
    <w:p>
      <w:pPr>
        <w:pStyle w:val="11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</w:rPr>
        <w:t xml:space="preserve">October 2022 - </w:t>
      </w:r>
      <w:r>
        <w:rPr>
          <w:rFonts w:hAnsi="Cambria"/>
          <w:lang w:val="en-US"/>
        </w:rPr>
        <w:t xml:space="preserve">Web App development freeCodeCamp </w:t>
      </w:r>
    </w:p>
    <w:p>
      <w:pPr>
        <w:pStyle w:val="11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</w:rPr>
        <w:t xml:space="preserve">February 2023 - Introduction to </w:t>
      </w:r>
      <w:r>
        <w:rPr>
          <w:rFonts w:hAnsi="Cambria"/>
          <w:lang w:val="en-US"/>
        </w:rPr>
        <w:t xml:space="preserve">NextJs </w:t>
      </w:r>
    </w:p>
    <w:p>
      <w:pPr>
        <w:pStyle w:val="11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</w:rPr>
        <w:t xml:space="preserve">February 2022 - </w:t>
      </w:r>
      <w:r>
        <w:rPr>
          <w:rFonts w:hAnsi="Cambria"/>
          <w:lang w:val="en-US"/>
        </w:rPr>
        <w:t xml:space="preserve">MYSQL freeCodeCamp </w:t>
      </w:r>
    </w:p>
    <w:p>
      <w:pPr>
        <w:pStyle w:val="11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</w:rPr>
        <w:t xml:space="preserve">October 2023 - </w:t>
      </w:r>
      <w:r>
        <w:rPr>
          <w:rFonts w:hAnsi="Cambria"/>
          <w:lang w:val="en-US"/>
        </w:rPr>
        <w:t>HTML, CSS, JAVASCRIPT</w:t>
      </w:r>
      <w:r>
        <w:rPr>
          <w:rFonts w:ascii="Cambria" w:hAnsi="Cambria"/>
        </w:rPr>
        <w:t xml:space="preserve"> </w:t>
      </w:r>
      <w:r>
        <w:rPr>
          <w:rFonts w:hAnsi="Cambria"/>
          <w:lang w:val="en-US"/>
        </w:rPr>
        <w:t>W3school</w:t>
      </w:r>
    </w:p>
    <w:p>
      <w:pPr>
        <w:pStyle w:val="11"/>
        <w:numPr>
          <w:ilvl w:val="0"/>
          <w:numId w:val="15"/>
        </w:numPr>
        <w:rPr>
          <w:rFonts w:ascii="Cambria" w:hAnsi="Cambria"/>
        </w:rPr>
      </w:pPr>
      <w:r>
        <w:rPr>
          <w:rFonts w:hAnsi="Cambria"/>
          <w:lang w:val="en-US"/>
        </w:rPr>
        <w:t>January 2021 - Email marketing YouTube, Coursera</w:t>
      </w:r>
    </w:p>
    <w:p>
      <w:pPr>
        <w:pStyle w:val="11"/>
        <w:numPr>
          <w:ilvl w:val="0"/>
          <w:numId w:val="15"/>
        </w:numPr>
        <w:rPr>
          <w:rFonts w:ascii="Cambria" w:hAnsi="Cambria"/>
        </w:rPr>
      </w:pPr>
      <w:r>
        <w:rPr>
          <w:rFonts w:hAnsi="Cambria"/>
          <w:lang w:val="en-US"/>
        </w:rPr>
        <w:t xml:space="preserve">April  2022 - Project management Coursera </w:t>
      </w:r>
    </w:p>
    <w:p>
      <w:pPr>
        <w:pStyle w:val="11"/>
        <w:ind w:left="1080" w:firstLine="0"/>
        <w:rPr>
          <w:rFonts w:ascii="Cambria" w:hAnsi="Cambria"/>
        </w:rPr>
      </w:pPr>
    </w:p>
    <w:sectPr>
      <w:type w:val="continuous"/>
      <w:pgSz w:w="12240" w:h="15840"/>
      <w:pgMar w:top="1360" w:right="940" w:bottom="280" w:left="940" w:header="720" w:footer="720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苹方-简"/>
    <w:panose1 w:val="02040503050000030204"/>
    <w:charset w:val="00"/>
    <w:family w:val="roman"/>
    <w:pitch w:val="default"/>
    <w:sig w:usb0="00000000" w:usb1="00000000" w:usb2="02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Symbol">
    <w:altName w:val="Kingsoft Sign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00000002"/>
    <w:multiLevelType w:val="multilevel"/>
    <w:tmpl w:val="00000002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00000007"/>
    <w:multiLevelType w:val="multilevel"/>
    <w:tmpl w:val="00000007"/>
    <w:lvl w:ilvl="0" w:tentative="0">
      <w:start w:val="1"/>
      <w:numFmt w:val="bullet"/>
      <w:lvlText w:val=""/>
      <w:lvlJc w:val="left"/>
      <w:pPr>
        <w:ind w:left="968" w:hanging="360"/>
      </w:pPr>
      <w:rPr>
        <w:rFonts w:hint="default" w:ascii="Symbol" w:hAnsi="Symbol" w:eastAsia="Symbol" w:cs="Symbol"/>
        <w:w w:val="99"/>
        <w:sz w:val="24"/>
        <w:szCs w:val="24"/>
        <w:lang w:val="en-US" w:eastAsia="en-US" w:bidi="ar-SA"/>
      </w:rPr>
    </w:lvl>
    <w:lvl w:ilvl="1" w:tentative="0">
      <w:start w:val="1"/>
      <w:numFmt w:val="bullet"/>
      <w:lvlText w:val="•"/>
      <w:lvlJc w:val="left"/>
      <w:pPr>
        <w:ind w:left="1155" w:hanging="360"/>
      </w:pPr>
      <w:rPr>
        <w:rFonts w:hint="default"/>
        <w:lang w:val="en-US" w:eastAsia="en-US" w:bidi="ar-SA"/>
      </w:rPr>
    </w:lvl>
    <w:lvl w:ilvl="2" w:tentative="0">
      <w:start w:val="1"/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ar-SA"/>
      </w:rPr>
    </w:lvl>
    <w:lvl w:ilvl="3" w:tentative="0">
      <w:start w:val="1"/>
      <w:numFmt w:val="bullet"/>
      <w:lvlText w:val="•"/>
      <w:lvlJc w:val="left"/>
      <w:pPr>
        <w:ind w:left="1545" w:hanging="360"/>
      </w:pPr>
      <w:rPr>
        <w:rFonts w:hint="default"/>
        <w:lang w:val="en-US" w:eastAsia="en-US" w:bidi="ar-SA"/>
      </w:rPr>
    </w:lvl>
    <w:lvl w:ilvl="4" w:tentative="0">
      <w:start w:val="1"/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5" w:tentative="0">
      <w:start w:val="1"/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6" w:tentative="0">
      <w:start w:val="1"/>
      <w:numFmt w:val="bullet"/>
      <w:lvlText w:val="•"/>
      <w:lvlJc w:val="left"/>
      <w:pPr>
        <w:ind w:left="2131" w:hanging="360"/>
      </w:pPr>
      <w:rPr>
        <w:rFonts w:hint="default"/>
        <w:lang w:val="en-US" w:eastAsia="en-US" w:bidi="ar-SA"/>
      </w:rPr>
    </w:lvl>
    <w:lvl w:ilvl="7" w:tentative="0">
      <w:start w:val="1"/>
      <w:numFmt w:val="bullet"/>
      <w:lvlText w:val="•"/>
      <w:lvlJc w:val="left"/>
      <w:pPr>
        <w:ind w:left="2327" w:hanging="360"/>
      </w:pPr>
      <w:rPr>
        <w:rFonts w:hint="default"/>
        <w:lang w:val="en-US" w:eastAsia="en-US" w:bidi="ar-SA"/>
      </w:rPr>
    </w:lvl>
    <w:lvl w:ilvl="8" w:tentative="0">
      <w:start w:val="1"/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</w:abstractNum>
  <w:abstractNum w:abstractNumId="3">
    <w:nsid w:val="00000008"/>
    <w:multiLevelType w:val="multilevel"/>
    <w:tmpl w:val="00000008"/>
    <w:lvl w:ilvl="0" w:tentative="0">
      <w:start w:val="1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w w:val="99"/>
        <w:sz w:val="24"/>
        <w:szCs w:val="24"/>
        <w:lang w:val="en-US" w:eastAsia="en-US" w:bidi="ar-SA"/>
      </w:rPr>
    </w:lvl>
    <w:lvl w:ilvl="1" w:tentative="0">
      <w:start w:val="1"/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2" w:tentative="0">
      <w:start w:val="1"/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entative="0">
      <w:start w:val="1"/>
      <w:numFmt w:val="bullet"/>
      <w:lvlText w:val="•"/>
      <w:lvlJc w:val="left"/>
      <w:pPr>
        <w:ind w:left="3710" w:hanging="360"/>
      </w:pPr>
      <w:rPr>
        <w:rFonts w:hint="default"/>
        <w:lang w:val="en-US" w:eastAsia="en-US" w:bidi="ar-SA"/>
      </w:rPr>
    </w:lvl>
    <w:lvl w:ilvl="4" w:tentative="0">
      <w:start w:val="1"/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entative="0">
      <w:start w:val="1"/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entative="0">
      <w:start w:val="1"/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entative="0">
      <w:start w:val="1"/>
      <w:numFmt w:val="bullet"/>
      <w:lvlText w:val="•"/>
      <w:lvlJc w:val="left"/>
      <w:pPr>
        <w:ind w:left="7510" w:hanging="360"/>
      </w:pPr>
      <w:rPr>
        <w:rFonts w:hint="default"/>
        <w:lang w:val="en-US" w:eastAsia="en-US" w:bidi="ar-SA"/>
      </w:rPr>
    </w:lvl>
    <w:lvl w:ilvl="8" w:tentative="0">
      <w:start w:val="1"/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4">
    <w:nsid w:val="0000000A"/>
    <w:multiLevelType w:val="multilevel"/>
    <w:tmpl w:val="0000000A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>
    <w:nsid w:val="0000000B"/>
    <w:multiLevelType w:val="multilevel"/>
    <w:tmpl w:val="0000000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0000000D"/>
    <w:multiLevelType w:val="multilevel"/>
    <w:tmpl w:val="0000000D"/>
    <w:lvl w:ilvl="0" w:tentative="0">
      <w:start w:val="1"/>
      <w:numFmt w:val="bullet"/>
      <w:lvlText w:val=""/>
      <w:lvlJc w:val="left"/>
      <w:pPr>
        <w:ind w:left="8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20" w:hanging="360"/>
      </w:pPr>
      <w:rPr>
        <w:rFonts w:hint="default" w:ascii="Wingdings" w:hAnsi="Wingdings"/>
      </w:rPr>
    </w:lvl>
  </w:abstractNum>
  <w:abstractNum w:abstractNumId="7">
    <w:nsid w:val="0000000E"/>
    <w:multiLevelType w:val="multilevel"/>
    <w:tmpl w:val="0000000E"/>
    <w:lvl w:ilvl="0" w:tentative="0">
      <w:start w:val="1"/>
      <w:numFmt w:val="bullet"/>
      <w:lvlText w:val=""/>
      <w:lvlJc w:val="left"/>
      <w:pPr>
        <w:ind w:left="8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20" w:hanging="360"/>
      </w:pPr>
      <w:rPr>
        <w:rFonts w:hint="default" w:ascii="Wingdings" w:hAnsi="Wingdings"/>
      </w:rPr>
    </w:lvl>
  </w:abstractNum>
  <w:abstractNum w:abstractNumId="8">
    <w:nsid w:val="00000011"/>
    <w:multiLevelType w:val="multilevel"/>
    <w:tmpl w:val="0000001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00000012"/>
    <w:multiLevelType w:val="multilevel"/>
    <w:tmpl w:val="0000001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00000013"/>
    <w:multiLevelType w:val="multilevel"/>
    <w:tmpl w:val="0000001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00000014"/>
    <w:multiLevelType w:val="multilevel"/>
    <w:tmpl w:val="0000001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00000015"/>
    <w:multiLevelType w:val="multilevel"/>
    <w:tmpl w:val="0000001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00000016"/>
    <w:multiLevelType w:val="multilevel"/>
    <w:tmpl w:val="0000001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00000017"/>
    <w:multiLevelType w:val="multilevel"/>
    <w:tmpl w:val="0000001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8"/>
  </w:num>
  <w:num w:numId="8">
    <w:abstractNumId w:val="7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43F7842A"/>
    <w:rsid w:val="47AF2648"/>
    <w:rsid w:val="5F7A346E"/>
    <w:rsid w:val="73354081"/>
    <w:rsid w:val="E53D6D35"/>
    <w:rsid w:val="EFB9F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ind w:left="140"/>
      <w:outlineLvl w:val="0"/>
    </w:pPr>
    <w:rPr>
      <w:b/>
      <w:bCs/>
      <w:sz w:val="24"/>
      <w:szCs w:val="2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9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qFormat/>
    <w:uiPriority w:val="1"/>
  </w:style>
  <w:style w:type="table" w:default="1" w:styleId="6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link w:val="17"/>
    <w:qFormat/>
    <w:uiPriority w:val="1"/>
    <w:pPr>
      <w:ind w:left="860" w:hanging="360"/>
    </w:pPr>
    <w:rPr>
      <w:sz w:val="24"/>
      <w:szCs w:val="24"/>
    </w:rPr>
  </w:style>
  <w:style w:type="paragraph" w:styleId="8">
    <w:name w:val="footer"/>
    <w:basedOn w:val="1"/>
    <w:link w:val="15"/>
    <w:qFormat/>
    <w:uiPriority w:val="99"/>
    <w:pPr>
      <w:tabs>
        <w:tab w:val="center" w:pos="4513"/>
        <w:tab w:val="right" w:pos="9026"/>
      </w:tabs>
    </w:pPr>
  </w:style>
  <w:style w:type="paragraph" w:styleId="9">
    <w:name w:val="header"/>
    <w:basedOn w:val="1"/>
    <w:link w:val="14"/>
    <w:qFormat/>
    <w:uiPriority w:val="99"/>
    <w:pPr>
      <w:tabs>
        <w:tab w:val="center" w:pos="4513"/>
        <w:tab w:val="right" w:pos="9026"/>
      </w:tabs>
    </w:pPr>
  </w:style>
  <w:style w:type="character" w:styleId="10">
    <w:name w:val="Hyperlink"/>
    <w:basedOn w:val="5"/>
    <w:qFormat/>
    <w:uiPriority w:val="99"/>
    <w:rPr>
      <w:color w:val="0000FF"/>
      <w:u w:val="single"/>
    </w:rPr>
  </w:style>
  <w:style w:type="paragraph" w:styleId="11">
    <w:name w:val="List Paragraph"/>
    <w:basedOn w:val="1"/>
    <w:qFormat/>
    <w:uiPriority w:val="1"/>
    <w:pPr>
      <w:ind w:left="860" w:hanging="360"/>
    </w:pPr>
  </w:style>
  <w:style w:type="paragraph" w:customStyle="1" w:styleId="12">
    <w:name w:val="Table Paragraph"/>
    <w:basedOn w:val="1"/>
    <w:qFormat/>
    <w:uiPriority w:val="1"/>
  </w:style>
  <w:style w:type="character" w:customStyle="1" w:styleId="13">
    <w:name w:val="Unresolved Mention1"/>
    <w:basedOn w:val="5"/>
    <w:qFormat/>
    <w:uiPriority w:val="99"/>
    <w:rPr>
      <w:color w:val="605E5C"/>
      <w:shd w:val="clear" w:color="auto" w:fill="E1DFDD"/>
    </w:rPr>
  </w:style>
  <w:style w:type="character" w:customStyle="1" w:styleId="14">
    <w:name w:val="Header Char_e77c3539-a117-476b-8261-07fd1c6ed495"/>
    <w:basedOn w:val="5"/>
    <w:link w:val="9"/>
    <w:qFormat/>
    <w:uiPriority w:val="99"/>
    <w:rPr>
      <w:rFonts w:ascii="Times New Roman" w:hAnsi="Times New Roman" w:eastAsia="Times New Roman" w:cs="Times New Roman"/>
    </w:rPr>
  </w:style>
  <w:style w:type="character" w:customStyle="1" w:styleId="15">
    <w:name w:val="Footer Char_cb8f3490-4756-4881-acda-fc301099a168"/>
    <w:basedOn w:val="5"/>
    <w:link w:val="8"/>
    <w:qFormat/>
    <w:uiPriority w:val="99"/>
    <w:rPr>
      <w:rFonts w:ascii="Times New Roman" w:hAnsi="Times New Roman" w:eastAsia="Times New Roman" w:cs="Times New Roman"/>
    </w:rPr>
  </w:style>
  <w:style w:type="character" w:customStyle="1" w:styleId="16">
    <w:name w:val="Heading 1 Char_c0b5a285-4c3d-4430-b7f0-b9f19e1d7106"/>
    <w:basedOn w:val="5"/>
    <w:link w:val="2"/>
    <w:qFormat/>
    <w:uiPriority w:val="9"/>
    <w:rPr>
      <w:rFonts w:ascii="Times New Roman" w:hAnsi="Times New Roman" w:eastAsia="Times New Roman" w:cs="Times New Roman"/>
      <w:b/>
      <w:bCs/>
      <w:sz w:val="24"/>
      <w:szCs w:val="24"/>
    </w:rPr>
  </w:style>
  <w:style w:type="character" w:customStyle="1" w:styleId="17">
    <w:name w:val="Body Text Char"/>
    <w:basedOn w:val="5"/>
    <w:link w:val="7"/>
    <w:qFormat/>
    <w:uiPriority w:val="1"/>
    <w:rPr>
      <w:rFonts w:ascii="Times New Roman" w:hAnsi="Times New Roman" w:eastAsia="Times New Roman" w:cs="Times New Roman"/>
      <w:sz w:val="24"/>
      <w:szCs w:val="24"/>
    </w:rPr>
  </w:style>
  <w:style w:type="character" w:customStyle="1" w:styleId="18">
    <w:name w:val="Heading 2 Char"/>
    <w:link w:val="3"/>
    <w:qFormat/>
    <w:uiPriority w:val="0"/>
    <w:rPr>
      <w:b/>
      <w:bCs/>
      <w:sz w:val="32"/>
      <w:szCs w:val="32"/>
    </w:rPr>
  </w:style>
  <w:style w:type="character" w:customStyle="1" w:styleId="19">
    <w:name w:val="Heading 4 Char"/>
    <w:link w:val="4"/>
    <w:qFormat/>
    <w:uiPriority w:val="0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737</Words>
  <Characters>4795</Characters>
  <Paragraphs>129</Paragraphs>
  <TotalTime>3</TotalTime>
  <ScaleCrop>false</ScaleCrop>
  <LinksUpToDate>false</LinksUpToDate>
  <CharactersWithSpaces>5547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2024-10-13T20:30:00Z</dcterms:created>
  <dc:creator>Amos</dc:creator>
  <cp:lastModifiedBy>adeko elijah</cp:lastModifiedBy>
  <dcterms:modified xsi:type="dcterms:W3CDTF">2024-10-14T09:43:02Z</dcterms:modified>
  <dc:title>Microsoft Word - AGBETILE AMOS RESUME - JULY(RemWrk)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2022-12-13T00:00:00Z</vt:filetime>
  </property>
  <property fmtid="{D5CDD505-2E9C-101B-9397-08002B2CF9AE}" pid="3" name="LastSaved">
    <vt:filetime>2023-02-28T00:00:00Z</vt:filetime>
  </property>
  <property fmtid="{D5CDD505-2E9C-101B-9397-08002B2CF9AE}" pid="4" name="GrammarlyDocumentId">
    <vt:lpwstr>959941cb126a6a580b25c29ebab7844f26b815a46fc4eb51b02714dab0c1eae5</vt:lpwstr>
  </property>
  <property fmtid="{D5CDD505-2E9C-101B-9397-08002B2CF9AE}" pid="5" name="ICV">
    <vt:lpwstr>a8e10f2b48914332a9b1757a43351390</vt:lpwstr>
  </property>
  <property fmtid="{D5CDD505-2E9C-101B-9397-08002B2CF9AE}" pid="6" name="KSOProductBuildVer">
    <vt:lpwstr>1033-5.6.0.8082</vt:lpwstr>
  </property>
</Properties>
</file>